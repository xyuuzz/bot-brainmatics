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A3A2" w14:textId="77777777" w:rsidR="00284E43" w:rsidRPr="00161763" w:rsidRDefault="00284E43" w:rsidP="00CF0CB6">
      <w:pPr>
        <w:pStyle w:val="Heading1"/>
        <w:spacing w:line="360" w:lineRule="auto"/>
        <w:jc w:val="center"/>
        <w:rPr>
          <w:rFonts w:cstheme="majorHAnsi"/>
          <w:sz w:val="32"/>
          <w:lang w:val="fi-FI"/>
        </w:rPr>
      </w:pPr>
      <w:r w:rsidRPr="00161763">
        <w:rPr>
          <w:rFonts w:cstheme="majorHAnsi"/>
          <w:sz w:val="32"/>
          <w:lang w:val="fi-FI"/>
        </w:rPr>
        <w:t>KETENTUAN</w:t>
      </w:r>
    </w:p>
    <w:p w14:paraId="67428A4E" w14:textId="77777777" w:rsidR="00284E43" w:rsidRPr="00252DDD" w:rsidRDefault="00284E43" w:rsidP="00284E43">
      <w:pPr>
        <w:pStyle w:val="Heading2"/>
        <w:rPr>
          <w:lang w:val="fi-FI"/>
        </w:rPr>
      </w:pPr>
      <w:r>
        <w:rPr>
          <w:lang w:val="fi-FI"/>
        </w:rPr>
        <w:t>Pendaftaran</w:t>
      </w:r>
    </w:p>
    <w:p w14:paraId="7EC0CA84" w14:textId="77777777" w:rsidR="00284E43" w:rsidRPr="00775645" w:rsidRDefault="00284E43" w:rsidP="00284E43">
      <w:pPr>
        <w:ind w:left="180"/>
        <w:rPr>
          <w:rFonts w:asciiTheme="majorHAnsi" w:hAnsiTheme="majorHAnsi" w:cstheme="majorHAnsi"/>
          <w:b/>
          <w:sz w:val="22"/>
          <w:szCs w:val="22"/>
          <w:lang w:val="fi-FI"/>
        </w:rPr>
      </w:pPr>
    </w:p>
    <w:p w14:paraId="452637A4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Kelas akan dilaksanakan sesuai dengan jadwal jika minimal </w:t>
      </w:r>
      <w:r w:rsidRPr="004D6AEC">
        <w:rPr>
          <w:rFonts w:asciiTheme="majorHAnsi" w:hAnsiTheme="majorHAnsi" w:cstheme="majorHAnsi"/>
          <w:i/>
          <w:sz w:val="20"/>
          <w:szCs w:val="22"/>
          <w:lang w:val="fi-FI"/>
        </w:rPr>
        <w:t>quota</w:t>
      </w: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 peserta terpenuhi (6 orang)</w:t>
      </w:r>
      <w:r w:rsidR="00304314">
        <w:rPr>
          <w:rFonts w:asciiTheme="majorHAnsi" w:hAnsiTheme="majorHAnsi" w:cstheme="majorHAnsi"/>
          <w:sz w:val="20"/>
          <w:szCs w:val="22"/>
          <w:lang w:val="fi-FI"/>
        </w:rPr>
        <w:t>.</w:t>
      </w:r>
    </w:p>
    <w:p w14:paraId="66317AFF" w14:textId="7B7A57FA" w:rsidR="00284E43" w:rsidRPr="00F11956" w:rsidRDefault="00F11956" w:rsidP="00F11956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>
        <w:rPr>
          <w:rFonts w:asciiTheme="majorHAnsi" w:hAnsiTheme="majorHAnsi" w:cstheme="majorHAnsi"/>
          <w:sz w:val="20"/>
          <w:szCs w:val="22"/>
          <w:lang w:val="fi-FI"/>
        </w:rPr>
        <w:t>Peserta terdaftar adalah peserta yang sudah melakukan pendaftaran dan pembayaran atau mengirimkan PO (</w:t>
      </w:r>
      <w:r>
        <w:rPr>
          <w:rFonts w:asciiTheme="majorHAnsi" w:hAnsiTheme="majorHAnsi" w:cstheme="majorHAnsi"/>
          <w:i/>
          <w:sz w:val="20"/>
          <w:szCs w:val="22"/>
          <w:lang w:val="fi-FI"/>
        </w:rPr>
        <w:t>Purchase Order</w:t>
      </w:r>
      <w:r>
        <w:rPr>
          <w:rFonts w:asciiTheme="majorHAnsi" w:hAnsiTheme="majorHAnsi" w:cstheme="majorHAnsi"/>
          <w:sz w:val="20"/>
          <w:szCs w:val="22"/>
          <w:lang w:val="fi-FI"/>
        </w:rPr>
        <w:t>) atau Surat Tugas atau formulir pendaftaran yang telah diisi disertai cap dan ditandatangani oleh pihak berwenang dari perusahaan/instansi</w:t>
      </w:r>
      <w:r>
        <w:rPr>
          <w:rFonts w:asciiTheme="majorHAnsi" w:hAnsiTheme="majorHAnsi" w:cstheme="majorHAnsi"/>
          <w:sz w:val="20"/>
          <w:szCs w:val="22"/>
          <w:lang w:val="id-ID"/>
        </w:rPr>
        <w:t xml:space="preserve"> serta melampirkan NPWP perusahaan.</w:t>
      </w:r>
    </w:p>
    <w:p w14:paraId="13488279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>Pembayaran dilakukan dengan transfer sejumlah biaya training ke rekening BCA berikut:</w:t>
      </w:r>
    </w:p>
    <w:p w14:paraId="5FC21CC5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Bank Central Asia (BCA) </w:t>
      </w:r>
      <w:r w:rsidR="008F0423" w:rsidRPr="008F0423">
        <w:rPr>
          <w:rFonts w:asciiTheme="majorHAnsi" w:hAnsiTheme="majorHAnsi" w:cstheme="majorHAnsi"/>
          <w:b/>
          <w:sz w:val="20"/>
          <w:szCs w:val="22"/>
          <w:lang w:val="pt-PT"/>
        </w:rPr>
        <w:t>KCU Menara Bidakara</w:t>
      </w:r>
    </w:p>
    <w:p w14:paraId="34D68FFA" w14:textId="19438C7F" w:rsidR="00284E43" w:rsidRPr="00036F61" w:rsidRDefault="00284E43" w:rsidP="00036F61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Nomor rekening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1312</w:t>
      </w:r>
    </w:p>
    <w:p w14:paraId="265E3E91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Swift Code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>: CENAIDJA</w:t>
      </w:r>
    </w:p>
    <w:p w14:paraId="0B2E5101" w14:textId="38179766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Bank Code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: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 014</w:t>
      </w:r>
    </w:p>
    <w:p w14:paraId="0AE6481E" w14:textId="46EB713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Branch Code 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0450</w:t>
      </w:r>
    </w:p>
    <w:p w14:paraId="3F695594" w14:textId="44B26039" w:rsidR="00507D9B" w:rsidRPr="005E3183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</w:pPr>
      <w:r w:rsidRPr="00775645">
        <w:rPr>
          <w:rFonts w:asciiTheme="majorHAnsi" w:hAnsiTheme="majorHAnsi" w:cstheme="majorHAnsi"/>
          <w:b/>
          <w:i/>
          <w:sz w:val="20"/>
          <w:szCs w:val="22"/>
          <w:lang w:val="it-IT"/>
        </w:rPr>
        <w:tab/>
        <w:t>a/n</w:t>
      </w:r>
      <w:r w:rsidRPr="00775645">
        <w:rPr>
          <w:rFonts w:asciiTheme="majorHAnsi" w:hAnsiTheme="majorHAnsi" w:cstheme="majorHAnsi"/>
          <w:b/>
          <w:sz w:val="20"/>
          <w:szCs w:val="22"/>
          <w:lang w:val="it-IT"/>
        </w:rPr>
        <w:t xml:space="preserve">. </w:t>
      </w:r>
      <w:r w:rsidRPr="00775645">
        <w:rPr>
          <w:rStyle w:val="pathway"/>
          <w:rFonts w:asciiTheme="majorHAnsi" w:hAnsiTheme="majorHAnsi" w:cstheme="majorHAnsi"/>
          <w:b/>
          <w:sz w:val="20"/>
          <w:szCs w:val="22"/>
          <w:lang w:val="it-IT"/>
        </w:rPr>
        <w:t xml:space="preserve">PT. </w:t>
      </w:r>
      <w:r w:rsidR="005E3183"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  <w:t>Brainmatics Indonesia Cendekia</w:t>
      </w:r>
    </w:p>
    <w:p w14:paraId="4704EED3" w14:textId="1D6A2A03" w:rsidR="00284E43" w:rsidRPr="00775645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 xml:space="preserve">pembayaran atau PO atau Surat Tugas dikirimkan  melalui </w:t>
      </w:r>
      <w:r w:rsidRPr="00775645">
        <w:rPr>
          <w:rFonts w:asciiTheme="majorHAnsi" w:hAnsiTheme="majorHAnsi" w:cstheme="majorHAnsi"/>
          <w:sz w:val="20"/>
          <w:szCs w:val="22"/>
          <w:lang w:val="pt-PT"/>
        </w:rPr>
        <w:t xml:space="preserve">email: 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.</w:t>
      </w:r>
    </w:p>
    <w:p w14:paraId="234AE940" w14:textId="77777777" w:rsidR="00284E43" w:rsidRPr="0050003A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>pembayaran atau PO atau Surat Tugas dikirimkan selambat-lambatnya  7 (tujuh) hari kerja sebelum pelatihan dimulai.</w:t>
      </w:r>
    </w:p>
    <w:p w14:paraId="0BE2F280" w14:textId="77777777" w:rsidR="00284E43" w:rsidRDefault="00284E43" w:rsidP="00161763">
      <w:pPr>
        <w:pStyle w:val="Heading2"/>
        <w:rPr>
          <w:lang w:val="it-IT"/>
        </w:rPr>
      </w:pPr>
      <w:r>
        <w:rPr>
          <w:lang w:val="it-IT"/>
        </w:rPr>
        <w:t xml:space="preserve">Pembatalan dan </w:t>
      </w:r>
      <w:r w:rsidRPr="00161763">
        <w:rPr>
          <w:lang w:val="fi-FI"/>
        </w:rPr>
        <w:t>Pengembalian</w:t>
      </w:r>
      <w:r>
        <w:rPr>
          <w:lang w:val="it-IT"/>
        </w:rPr>
        <w:t xml:space="preserve"> Dana</w:t>
      </w:r>
    </w:p>
    <w:p w14:paraId="1C7DDF76" w14:textId="77777777" w:rsidR="00284E43" w:rsidRDefault="00284E43" w:rsidP="00D97149">
      <w:pPr>
        <w:spacing w:line="360" w:lineRule="auto"/>
        <w:ind w:left="540"/>
        <w:rPr>
          <w:b/>
          <w:sz w:val="22"/>
          <w:szCs w:val="22"/>
          <w:lang w:val="it-IT"/>
        </w:rPr>
      </w:pPr>
    </w:p>
    <w:p w14:paraId="23F265DF" w14:textId="18230DF2" w:rsidR="00284E43" w:rsidRPr="0050003A" w:rsidRDefault="00284E4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Peserta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dapat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membatalkan pendaftaran dengan cara konfirmasi ke pihak </w:t>
      </w:r>
      <w:r w:rsidR="005E3183">
        <w:rPr>
          <w:rFonts w:asciiTheme="majorHAnsi" w:hAnsiTheme="majorHAnsi" w:cstheme="majorHAnsi"/>
          <w:sz w:val="20"/>
          <w:szCs w:val="22"/>
          <w:lang w:val="id-ID"/>
        </w:rPr>
        <w:t>Brainmatics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selambat-lambatnya 7 (tujuh) hari kerja sebelum pelatihan dimulai.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Jika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>konfirmasi dilakukan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k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urang dari 7 (tujuh) hari kerja,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maka pembayaran yang sudah ditransfer </w:t>
      </w:r>
      <w:r w:rsidRPr="0050003A">
        <w:rPr>
          <w:rFonts w:asciiTheme="majorHAnsi" w:hAnsiTheme="majorHAnsi" w:cstheme="majorHAnsi"/>
          <w:b/>
          <w:sz w:val="20"/>
          <w:szCs w:val="22"/>
          <w:lang w:val="it-IT"/>
        </w:rPr>
        <w:t>tidak dapat dikembalikan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dan akan tetap ditagihkan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.</w:t>
      </w:r>
    </w:p>
    <w:p w14:paraId="253AD1BD" w14:textId="183422AC" w:rsidR="00284E43" w:rsidRPr="00775645" w:rsidRDefault="0050003A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 xml:space="preserve">Konfirmasi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pembatalan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atau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 w:rsidR="00284E43" w:rsidRPr="00775645">
        <w:rPr>
          <w:rFonts w:asciiTheme="majorHAnsi" w:hAnsiTheme="majorHAnsi" w:cstheme="majorHAnsi"/>
          <w:i/>
          <w:sz w:val="20"/>
          <w:szCs w:val="22"/>
          <w:lang w:val="it-IT"/>
        </w:rPr>
        <w:t>refund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>dikirim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kan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melalui email </w:t>
      </w:r>
      <w:r w:rsidR="00284E43" w:rsidRPr="004D6AEC">
        <w:rPr>
          <w:rFonts w:asciiTheme="majorHAnsi" w:hAnsiTheme="majorHAnsi" w:cstheme="majorHAnsi"/>
          <w:i/>
          <w:sz w:val="20"/>
          <w:szCs w:val="22"/>
          <w:lang w:val="it-I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disertai dengan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informasi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 akun bank dengan lengkap.</w:t>
      </w:r>
    </w:p>
    <w:p w14:paraId="5C8CFC33" w14:textId="77777777" w:rsidR="00314C63" w:rsidRPr="00314C63" w:rsidRDefault="00314C6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b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>Pr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oses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memerlukan waktu 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selama 7 hari kerja terhitung sejak tanggal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</w:t>
      </w:r>
      <w:r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diteirma. </w:t>
      </w:r>
      <w:r>
        <w:rPr>
          <w:rFonts w:asciiTheme="majorHAnsi" w:hAnsiTheme="majorHAnsi" w:cstheme="majorHAnsi"/>
          <w:sz w:val="20"/>
          <w:szCs w:val="22"/>
          <w:lang w:val="it-IT"/>
        </w:rPr>
        <w:t>Biaya pendaftaran akan dikembalikan 100%.</w:t>
      </w:r>
    </w:p>
    <w:p w14:paraId="27B427BD" w14:textId="77777777" w:rsidR="00284E43" w:rsidRDefault="00284E43" w:rsidP="00284E43">
      <w:pPr>
        <w:rPr>
          <w:sz w:val="32"/>
          <w:szCs w:val="32"/>
        </w:rPr>
      </w:pPr>
    </w:p>
    <w:p w14:paraId="45655720" w14:textId="77777777" w:rsidR="006C2D57" w:rsidRDefault="006C2D57">
      <w:pPr>
        <w:rPr>
          <w:sz w:val="32"/>
          <w:szCs w:val="32"/>
        </w:rPr>
      </w:pPr>
    </w:p>
    <w:p w14:paraId="5BCC3BD1" w14:textId="77777777" w:rsidR="006C2D57" w:rsidRDefault="006C2D57" w:rsidP="006C2D57">
      <w:pPr>
        <w:rPr>
          <w:rFonts w:asciiTheme="majorHAnsi" w:hAnsiTheme="majorHAnsi"/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451FAEEC" w14:textId="77777777" w:rsidR="00467865" w:rsidRDefault="00EB2612" w:rsidP="00EB2612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FORMULIR REGISTRASI</w:t>
      </w:r>
    </w:p>
    <w:p w14:paraId="6B866015" w14:textId="062C9A81" w:rsidR="00EB2612" w:rsidRDefault="003037FA" w:rsidP="00EB2612">
      <w:pPr>
        <w:jc w:val="center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(</w:t>
      </w:r>
      <w:r w:rsidR="00EB2612" w:rsidRPr="003037FA">
        <w:rPr>
          <w:b/>
          <w:bCs/>
          <w:sz w:val="22"/>
          <w:szCs w:val="22"/>
          <w:lang w:val="nb-NO"/>
        </w:rPr>
        <w:t>Formulir harap diisi lengkap</w:t>
      </w:r>
      <w:r w:rsidR="00EB2612">
        <w:rPr>
          <w:sz w:val="22"/>
          <w:szCs w:val="22"/>
          <w:lang w:val="nb-NO"/>
        </w:rPr>
        <w:t>)</w:t>
      </w:r>
    </w:p>
    <w:p w14:paraId="554BB39B" w14:textId="3E957C7E" w:rsidR="00077A3C" w:rsidRDefault="00077A3C" w:rsidP="00077A3C">
      <w:pPr>
        <w:tabs>
          <w:tab w:val="left" w:pos="4185"/>
        </w:tabs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</w:r>
      <w:r>
        <w:rPr>
          <w:b/>
          <w:bCs/>
        </w:rPr>
        <w:t>No: 13/FR/BM/I/24</w:t>
      </w:r>
      <w:bookmarkStart w:id="0" w:name="_Hlk135150539"/>
      <w:sdt>
        <w:sdtPr>
          <w:id w:val="1490522997"/>
          <w:placeholder>
            <w:docPart w:val="EEDA5098B480419EA34FC9950A91ACF0"/>
          </w:placeholder>
          <w:showingPlcHdr/>
          <w:text/>
        </w:sdtPr>
        <w:sdtContent>
          <w:r w:rsidR="007E49CF">
            <w:t xml:space="preserve"> </w:t>
          </w:r>
        </w:sdtContent>
      </w:sdt>
      <w:bookmarkEnd w:id="0"/>
    </w:p>
    <w:p w14:paraId="1D21095B" w14:textId="77777777" w:rsidR="00596E9A" w:rsidRPr="00EB2612" w:rsidRDefault="00596E9A" w:rsidP="00EB2612">
      <w:pPr>
        <w:jc w:val="center"/>
      </w:pPr>
    </w:p>
    <w:p w14:paraId="1770A820" w14:textId="77777777" w:rsidR="002B652C" w:rsidRDefault="00EB2612" w:rsidP="002B652C">
      <w:pPr>
        <w:pStyle w:val="Heading2"/>
      </w:pPr>
      <w:r>
        <w:t>Informasi Personal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1392"/>
        <w:gridCol w:w="2925"/>
      </w:tblGrid>
      <w:tr w:rsidR="00A57C57" w:rsidRPr="005114CE" w14:paraId="0CE2EF5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7EE92B7" w14:textId="77777777" w:rsidR="00A57C57" w:rsidRPr="005114CE" w:rsidRDefault="00A57C57" w:rsidP="00912E26">
            <w:pPr>
              <w:spacing w:before="240"/>
            </w:pPr>
            <w:r>
              <w:t>Nama Lengkap</w:t>
            </w:r>
            <w:r>
              <w:tab/>
              <w:t xml:space="preserve">     :</w:t>
            </w:r>
          </w:p>
        </w:tc>
        <w:sdt>
          <w:sdtPr>
            <w:rPr>
              <w:b w:val="0"/>
              <w:bCs/>
            </w:rPr>
            <w:id w:val="-49692657"/>
            <w:placeholder>
              <w:docPart w:val="A6ACC4D0059049FB90326C1C69E40A66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767F4E12" w14:textId="38221D1F" w:rsidR="00A57C57" w:rsidRPr="006B5523" w:rsidRDefault="007E49CF" w:rsidP="00CD5CD1">
                <w:pPr>
                  <w:pStyle w:val="FieldText"/>
                  <w:rPr>
                    <w:b w:val="0"/>
                    <w:bCs/>
                    <w:lang w:val="id-ID"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57C57" w:rsidRPr="005114CE" w14:paraId="33FCA2B9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904BE89" w14:textId="77777777" w:rsidR="00A57C57" w:rsidRDefault="00A57C57" w:rsidP="00604E5C"/>
        </w:tc>
        <w:tc>
          <w:tcPr>
            <w:tcW w:w="7758" w:type="dxa"/>
            <w:gridSpan w:val="3"/>
          </w:tcPr>
          <w:p w14:paraId="460E771E" w14:textId="77777777" w:rsidR="00A57C57" w:rsidRPr="00A57C57" w:rsidRDefault="00A57C57" w:rsidP="00A57C57">
            <w:pPr>
              <w:spacing w:line="360" w:lineRule="auto"/>
              <w:ind w:left="180"/>
              <w:rPr>
                <w:i/>
                <w:sz w:val="16"/>
                <w:szCs w:val="18"/>
                <w:lang w:val="nb-NO"/>
              </w:rPr>
            </w:pPr>
            <w:r w:rsidRPr="00A57C57">
              <w:rPr>
                <w:i/>
                <w:sz w:val="16"/>
                <w:lang w:val="nb-NO"/>
              </w:rPr>
              <w:t>(</w:t>
            </w:r>
            <w:r w:rsidRPr="00A57C57">
              <w:rPr>
                <w:i/>
                <w:sz w:val="16"/>
                <w:szCs w:val="18"/>
                <w:lang w:val="nb-NO"/>
              </w:rPr>
              <w:t xml:space="preserve">Mohon tulis nama anda dengan benar </w:t>
            </w:r>
            <w:r>
              <w:rPr>
                <w:i/>
                <w:sz w:val="16"/>
                <w:szCs w:val="18"/>
                <w:lang w:val="nb-NO"/>
              </w:rPr>
              <w:t>ka</w:t>
            </w:r>
            <w:r w:rsidRPr="00A57C57">
              <w:rPr>
                <w:i/>
                <w:sz w:val="16"/>
                <w:szCs w:val="18"/>
                <w:lang w:val="nb-NO"/>
              </w:rPr>
              <w:t>rena akan tercetak di dalam sertifikat</w:t>
            </w:r>
            <w:r>
              <w:rPr>
                <w:i/>
                <w:sz w:val="16"/>
                <w:szCs w:val="18"/>
                <w:lang w:val="nb-NO"/>
              </w:rPr>
              <w:t>)</w:t>
            </w:r>
          </w:p>
        </w:tc>
      </w:tr>
      <w:tr w:rsidR="00604E5C" w:rsidRPr="005114CE" w14:paraId="6CC518AA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23CCF67" w14:textId="265E4440" w:rsidR="00604E5C" w:rsidRPr="005114CE" w:rsidRDefault="00604E5C" w:rsidP="00604E5C">
            <w:r>
              <w:t>Alamat Rumah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1163893280"/>
            <w:placeholder>
              <w:docPart w:val="001FAA3E85CF4CD2B7C000DECDD701E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1ED6EEB" w14:textId="6ECAFB5D" w:rsidR="00604E5C" w:rsidRPr="00D55493" w:rsidRDefault="007E49CF" w:rsidP="00CD5CD1">
                <w:pPr>
                  <w:pStyle w:val="FieldText"/>
                  <w:rPr>
                    <w:b w:val="0"/>
                    <w:bCs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22A49" w:rsidRPr="005114CE" w14:paraId="5DA26EC5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60503628" w14:textId="77777777" w:rsidR="00A22A49" w:rsidRPr="005114CE" w:rsidRDefault="00A22A49" w:rsidP="002B652C"/>
        </w:tc>
        <w:sdt>
          <w:sdtPr>
            <w:rPr>
              <w:b w:val="0"/>
              <w:bCs/>
            </w:rPr>
            <w:id w:val="470253164"/>
            <w:placeholder>
              <w:docPart w:val="F60C3C401CB44233B338EA6A7A4A6D3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03A74E0" w14:textId="4F8CEB21" w:rsidR="00A22A49" w:rsidRPr="00D55493" w:rsidRDefault="00E812FA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277CF7" w:rsidRPr="005114CE" w14:paraId="40ADEB5D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B805AA7" w14:textId="0EE26174" w:rsidR="00841645" w:rsidRPr="005114CE" w:rsidRDefault="00C272CE" w:rsidP="00604E5C">
            <w:r>
              <w:t>Nomor H</w:t>
            </w:r>
            <w:r w:rsidR="008D4D97">
              <w:t>P</w:t>
            </w:r>
            <w:r w:rsidR="00EB2612">
              <w:tab/>
            </w:r>
            <w:r w:rsidR="002A4EAC">
              <w:t xml:space="preserve">     </w:t>
            </w:r>
            <w:r w:rsidR="00841645" w:rsidRPr="005114CE">
              <w:t>:</w:t>
            </w:r>
          </w:p>
        </w:tc>
        <w:sdt>
          <w:sdtPr>
            <w:rPr>
              <w:b w:val="0"/>
              <w:bCs/>
            </w:rPr>
            <w:id w:val="114945933"/>
            <w:placeholder>
              <w:docPart w:val="173E41C57A2D4FB993A5BDC4A51C50FD"/>
            </w:placeholder>
            <w:showingPlcHdr/>
            <w:text/>
          </w:sdtPr>
          <w:sdtContent>
            <w:tc>
              <w:tcPr>
                <w:tcW w:w="3441" w:type="dxa"/>
                <w:tcBorders>
                  <w:bottom w:val="single" w:sz="4" w:space="0" w:color="auto"/>
                </w:tcBorders>
                <w:vAlign w:val="bottom"/>
              </w:tcPr>
              <w:p w14:paraId="46228DC9" w14:textId="333CF6BF" w:rsidR="00841645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92" w:type="dxa"/>
            <w:vAlign w:val="bottom"/>
          </w:tcPr>
          <w:p w14:paraId="36A63F0C" w14:textId="77777777" w:rsidR="00841645" w:rsidRPr="005114CE" w:rsidRDefault="00A22A49" w:rsidP="002B652C">
            <w:r>
              <w:t xml:space="preserve"> Alternati</w:t>
            </w:r>
            <w:r>
              <w:tab/>
            </w:r>
            <w:r w:rsidR="00996FAE">
              <w:t>f</w:t>
            </w:r>
            <w:r>
              <w:t xml:space="preserve">          </w:t>
            </w:r>
            <w:r w:rsidR="008E72CF">
              <w:t>:</w:t>
            </w:r>
          </w:p>
        </w:tc>
        <w:sdt>
          <w:sdtPr>
            <w:rPr>
              <w:b w:val="0"/>
              <w:bCs/>
            </w:rPr>
            <w:id w:val="-531882033"/>
            <w:placeholder>
              <w:docPart w:val="B42E3825645546529EFAAD2FE4E59941"/>
            </w:placeholder>
            <w:showingPlcHdr/>
            <w:text/>
          </w:sdtPr>
          <w:sdtContent>
            <w:tc>
              <w:tcPr>
                <w:tcW w:w="2925" w:type="dxa"/>
                <w:tcBorders>
                  <w:bottom w:val="single" w:sz="4" w:space="0" w:color="auto"/>
                </w:tcBorders>
                <w:vAlign w:val="bottom"/>
              </w:tcPr>
              <w:p w14:paraId="22CD7FD6" w14:textId="1BBB94AC" w:rsidR="00841645" w:rsidRPr="00D55493" w:rsidRDefault="00F11956" w:rsidP="00CD5CD1">
                <w:pPr>
                  <w:pStyle w:val="FieldText"/>
                  <w:rPr>
                    <w:b w:val="0"/>
                    <w:bCs/>
                  </w:rPr>
                </w:pPr>
                <w:r w:rsidRPr="00D55493">
                  <w:rPr>
                    <w:b w:val="0"/>
                    <w:bCs/>
                  </w:rPr>
                  <w:t xml:space="preserve"> </w:t>
                </w:r>
              </w:p>
            </w:tc>
          </w:sdtContent>
        </w:sdt>
      </w:tr>
      <w:tr w:rsidR="005E1383" w:rsidRPr="005114CE" w14:paraId="62FE4CEB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4FE838D" w14:textId="27098EA5" w:rsidR="005E1383" w:rsidRDefault="005E1383" w:rsidP="00604E5C">
            <w:r>
              <w:t>Email                         :</w:t>
            </w:r>
          </w:p>
        </w:tc>
        <w:sdt>
          <w:sdtPr>
            <w:rPr>
              <w:b w:val="0"/>
              <w:bCs/>
            </w:rPr>
            <w:id w:val="259809348"/>
            <w:placeholder>
              <w:docPart w:val="532770BC0A0C41618CE76AE2E9A31F3E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3099DFA" w14:textId="334A3A01" w:rsidR="005E1383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05EAE67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01A71ED" w14:textId="3A6710C7" w:rsidR="00CB46BB" w:rsidRDefault="00CB46BB" w:rsidP="00604E5C">
            <w:r>
              <w:t>Pendidikan Terakhir  :</w:t>
            </w:r>
          </w:p>
        </w:tc>
        <w:sdt>
          <w:sdtPr>
            <w:rPr>
              <w:b w:val="0"/>
              <w:bCs/>
            </w:rPr>
            <w:id w:val="1498606194"/>
            <w:placeholder>
              <w:docPart w:val="12341A5328DF4BAEB5778A33154970E7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1918011" w14:textId="3F097FDE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32CF6C1F" w14:textId="77777777" w:rsidTr="005E1383">
        <w:trPr>
          <w:trHeight w:val="377"/>
        </w:trPr>
        <w:tc>
          <w:tcPr>
            <w:tcW w:w="1847" w:type="dxa"/>
            <w:vAlign w:val="bottom"/>
          </w:tcPr>
          <w:p w14:paraId="3438F570" w14:textId="6184D272" w:rsidR="00CB46BB" w:rsidRDefault="00CB46BB" w:rsidP="00604E5C">
            <w:r>
              <w:t>Program Studi           :</w:t>
            </w:r>
          </w:p>
        </w:tc>
        <w:sdt>
          <w:sdtPr>
            <w:rPr>
              <w:b w:val="0"/>
              <w:bCs/>
            </w:rPr>
            <w:id w:val="-220070614"/>
            <w:placeholder>
              <w:docPart w:val="285CBD83CFA143ECAC848ECD5631ABF2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82C9EA9" w14:textId="48BBEA86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2915DD6E" w14:textId="77777777" w:rsidR="0000525E" w:rsidRDefault="00EB2612" w:rsidP="0000525E">
      <w:pPr>
        <w:pStyle w:val="Heading2"/>
      </w:pPr>
      <w:r>
        <w:t>Informasi Pekerjaan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2A4EAC" w:rsidRPr="00613129" w14:paraId="490C757E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46DC870C" w14:textId="13D12D89" w:rsidR="002A4EAC" w:rsidRPr="005114CE" w:rsidRDefault="002A4EAC" w:rsidP="00E87B50">
            <w:pPr>
              <w:spacing w:before="240"/>
            </w:pPr>
            <w:r>
              <w:t xml:space="preserve">Nama </w:t>
            </w:r>
            <w:r w:rsidR="00BF2F25">
              <w:rPr>
                <w:lang w:val="id-ID"/>
              </w:rPr>
              <w:t>Organisasi</w:t>
            </w:r>
            <w:r>
              <w:t xml:space="preserve">      </w:t>
            </w:r>
            <w:r w:rsidR="008302AE">
              <w:t>:</w:t>
            </w:r>
            <w:r>
              <w:t xml:space="preserve">        </w:t>
            </w:r>
            <w:r w:rsidR="00FF7B0C">
              <w:t xml:space="preserve"> </w:t>
            </w:r>
            <w:r w:rsidR="00BF2F25">
              <w:rPr>
                <w:lang w:val="id-ID"/>
              </w:rPr>
              <w:t xml:space="preserve"> </w:t>
            </w:r>
            <w:r w:rsidR="00FC549A">
              <w:rPr>
                <w:lang w:val="id-ID"/>
              </w:rPr>
              <w:t xml:space="preserve"> </w:t>
            </w:r>
          </w:p>
        </w:tc>
        <w:sdt>
          <w:sdtPr>
            <w:rPr>
              <w:b w:val="0"/>
              <w:bCs/>
            </w:rPr>
            <w:id w:val="-1799132828"/>
            <w:placeholder>
              <w:docPart w:val="C5CD2521BC3E40BA91AA7B67AE4D7C07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1535B925" w14:textId="5CBB01EC" w:rsidR="002A4EA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4C39E90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7E042D53" w14:textId="77777777" w:rsidR="00596E9A" w:rsidRPr="005114CE" w:rsidRDefault="00596E9A" w:rsidP="00A22A49">
            <w:r>
              <w:t>Alamat</w:t>
            </w:r>
            <w:r>
              <w:tab/>
            </w:r>
            <w:r>
              <w:tab/>
            </w:r>
            <w:r w:rsidR="00A22A49">
              <w:t xml:space="preserve"> </w:t>
            </w:r>
            <w:r w:rsidR="002A4EAC">
              <w:t xml:space="preserve">    </w:t>
            </w:r>
            <w:r>
              <w:t>:</w:t>
            </w:r>
          </w:p>
        </w:tc>
        <w:sdt>
          <w:sdtPr>
            <w:id w:val="894627332"/>
            <w:placeholder>
              <w:docPart w:val="A19C5CBA5C9E4171A7CF29EF42B4620D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14BBF18" w14:textId="5438A4F8" w:rsidR="00596E9A" w:rsidRPr="00D55493" w:rsidRDefault="00D0338F" w:rsidP="00CD5CD1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EEAB99" w14:textId="77777777" w:rsidR="00596E9A" w:rsidRPr="005114CE" w:rsidRDefault="00596E9A" w:rsidP="008E72CF">
            <w:pPr>
              <w:pStyle w:val="FieldText"/>
            </w:pPr>
          </w:p>
        </w:tc>
      </w:tr>
      <w:tr w:rsidR="00596E9A" w:rsidRPr="00613129" w14:paraId="59B1742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64AE35D8" w14:textId="77777777" w:rsidR="00596E9A" w:rsidRPr="005114CE" w:rsidRDefault="00596E9A" w:rsidP="00596E9A"/>
        </w:tc>
        <w:sdt>
          <w:sdtPr>
            <w:rPr>
              <w:b w:val="0"/>
              <w:bCs/>
            </w:rPr>
            <w:id w:val="-1250117429"/>
            <w:placeholder>
              <w:docPart w:val="3FB9B12D11ED47D6A47AF7AFCD3583AC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A547A10" w14:textId="07E66BAC" w:rsidR="00596E9A" w:rsidRPr="00D55493" w:rsidRDefault="00D0338F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65DB5C13" w14:textId="77777777" w:rsidR="00596E9A" w:rsidRPr="005114CE" w:rsidRDefault="00596E9A" w:rsidP="00596E9A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2B6841CF" w14:textId="77777777" w:rsidR="00596E9A" w:rsidRPr="005114CE" w:rsidRDefault="00596E9A" w:rsidP="00596E9A">
            <w:pPr>
              <w:pStyle w:val="FieldText"/>
            </w:pPr>
          </w:p>
        </w:tc>
      </w:tr>
      <w:tr w:rsidR="002A4EAC" w:rsidRPr="00613129" w14:paraId="197D9282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7C28AE3" w14:textId="59A79BCA" w:rsidR="002A4EAC" w:rsidRPr="005114CE" w:rsidRDefault="002A4EAC" w:rsidP="00604E5C">
            <w:r>
              <w:t>Jabatan</w:t>
            </w:r>
            <w:r w:rsidR="00F84152">
              <w:t xml:space="preserve"> </w:t>
            </w:r>
            <w:r>
              <w:t>Pekerjaa</w:t>
            </w:r>
            <w:r w:rsidR="00604E5C">
              <w:t>n</w:t>
            </w:r>
            <w:r>
              <w:t xml:space="preserve">    :</w:t>
            </w:r>
          </w:p>
        </w:tc>
        <w:tc>
          <w:tcPr>
            <w:tcW w:w="7759" w:type="dxa"/>
            <w:gridSpan w:val="3"/>
            <w:tcBorders>
              <w:bottom w:val="single" w:sz="4" w:space="0" w:color="auto"/>
            </w:tcBorders>
            <w:vAlign w:val="bottom"/>
          </w:tcPr>
          <w:p w14:paraId="4D56E435" w14:textId="7AFF6B61" w:rsidR="002A4EAC" w:rsidRPr="00D55493" w:rsidRDefault="00000000" w:rsidP="00CD5CD1">
            <w:pPr>
              <w:pStyle w:val="Heading3"/>
              <w:rPr>
                <w:bCs/>
                <w:i w:val="0"/>
                <w:sz w:val="18"/>
              </w:rPr>
            </w:pPr>
            <w:sdt>
              <w:sdtPr>
                <w:rPr>
                  <w:bCs/>
                  <w:i w:val="0"/>
                  <w:sz w:val="18"/>
                  <w:szCs w:val="18"/>
                </w:rPr>
                <w:id w:val="-543373247"/>
                <w:placeholder>
                  <w:docPart w:val="8FA6968F4D3F4826B6503AC6E566CF4C"/>
                </w:placeholder>
                <w:showingPlcHdr/>
                <w:text/>
              </w:sdtPr>
              <w:sdtContent>
                <w:r w:rsidR="00D55493">
                  <w:t xml:space="preserve"> </w:t>
                </w:r>
              </w:sdtContent>
            </w:sdt>
          </w:p>
        </w:tc>
      </w:tr>
      <w:tr w:rsidR="00FF7B0C" w:rsidRPr="00613129" w14:paraId="1ACD724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16D753DC" w14:textId="1DA69F35" w:rsidR="00FF7B0C" w:rsidRDefault="00FF7B0C" w:rsidP="00604E5C">
            <w:r>
              <w:t>Unit Kerja                  :</w:t>
            </w:r>
          </w:p>
        </w:tc>
        <w:sdt>
          <w:sdtPr>
            <w:rPr>
              <w:i w:val="0"/>
              <w:iCs/>
            </w:rPr>
            <w:id w:val="143788173"/>
            <w:placeholder>
              <w:docPart w:val="F43EC91D45954DAC8BCB18B024147C4B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5DB8EF9E" w14:textId="2F983AE4" w:rsidR="00FF7B0C" w:rsidRDefault="00D0338F" w:rsidP="00CD5CD1">
                <w:pPr>
                  <w:pStyle w:val="Heading3"/>
                  <w:rPr>
                    <w:bCs/>
                    <w:i w:val="0"/>
                    <w:sz w:val="18"/>
                    <w:szCs w:val="18"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7069C227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16A431F" w14:textId="77777777" w:rsidR="00596E9A" w:rsidRPr="005114CE" w:rsidRDefault="002A4EAC" w:rsidP="002A4EAC">
            <w:r>
              <w:t>Telepon/Fax</w:t>
            </w:r>
            <w:r>
              <w:tab/>
              <w:t xml:space="preserve">     </w:t>
            </w:r>
            <w:r w:rsidR="00596E9A">
              <w:t>:</w:t>
            </w:r>
          </w:p>
        </w:tc>
        <w:sdt>
          <w:sdtPr>
            <w:rPr>
              <w:b w:val="0"/>
              <w:bCs/>
            </w:rPr>
            <w:id w:val="1586730267"/>
            <w:placeholder>
              <w:docPart w:val="1490A1B047174613B9C6301521997CD3"/>
            </w:placeholder>
            <w:showingPlcHdr/>
            <w:text/>
          </w:sdtPr>
          <w:sdtContent>
            <w:tc>
              <w:tcPr>
                <w:tcW w:w="498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9DB116" w14:textId="05B654F1" w:rsidR="00596E9A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F7502" w14:textId="77777777" w:rsidR="00596E9A" w:rsidRPr="005114CE" w:rsidRDefault="00596E9A" w:rsidP="002A4EAC"/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88EC3" w14:textId="77777777" w:rsidR="00596E9A" w:rsidRPr="005114CE" w:rsidRDefault="00596E9A" w:rsidP="00596E9A">
            <w:pPr>
              <w:pStyle w:val="FieldText"/>
            </w:pPr>
          </w:p>
        </w:tc>
      </w:tr>
    </w:tbl>
    <w:p w14:paraId="4FA91677" w14:textId="77777777" w:rsidR="00604E5C" w:rsidRPr="00604E5C" w:rsidRDefault="00604E5C" w:rsidP="00604E5C">
      <w:pPr>
        <w:pStyle w:val="Heading2"/>
      </w:pPr>
      <w:r>
        <w:t>Informasi Training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561"/>
        <w:gridCol w:w="831"/>
        <w:gridCol w:w="1391"/>
        <w:gridCol w:w="1534"/>
      </w:tblGrid>
      <w:tr w:rsidR="00604E5C" w:rsidRPr="005114CE" w14:paraId="2446E559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24CFBBAF" w14:textId="77777777" w:rsidR="00604E5C" w:rsidRPr="005114CE" w:rsidRDefault="00604E5C" w:rsidP="00912E26">
            <w:pPr>
              <w:spacing w:before="240"/>
            </w:pPr>
            <w:r>
              <w:t>Training yang Diikuti :</w:t>
            </w:r>
          </w:p>
        </w:tc>
        <w:sdt>
          <w:sdtPr>
            <w:rPr>
              <w:b w:val="0"/>
              <w:bCs/>
            </w:rPr>
            <w:id w:val="668905083"/>
            <w:placeholder>
              <w:docPart w:val="CACEBD38E5F0450582E8B4E2EFC2CA3B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505FE3FE" w14:textId="7C697CD4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9BA62B1" w14:textId="77777777" w:rsidR="00604E5C" w:rsidRPr="009C220D" w:rsidRDefault="00604E5C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4E68C47E" w14:textId="77777777" w:rsidR="00604E5C" w:rsidRPr="009C220D" w:rsidRDefault="00604E5C" w:rsidP="004E7121">
            <w:pPr>
              <w:pStyle w:val="FieldText"/>
            </w:pPr>
          </w:p>
        </w:tc>
      </w:tr>
      <w:tr w:rsidR="00E61EA2" w:rsidRPr="005114CE" w14:paraId="05FB472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ED95D6D" w14:textId="77777777" w:rsidR="00E61EA2" w:rsidRDefault="00E61EA2" w:rsidP="00604E5C"/>
        </w:tc>
        <w:sdt>
          <w:sdtPr>
            <w:rPr>
              <w:b w:val="0"/>
              <w:bCs/>
            </w:rPr>
            <w:id w:val="-1136562226"/>
            <w:placeholder>
              <w:docPart w:val="6A9DCF146FFB4A819712493EAAC06EB9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3E1ED20" w14:textId="30969E4E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D52A5E4" w14:textId="77777777" w:rsidR="00E61EA2" w:rsidRPr="009C220D" w:rsidRDefault="00E61EA2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36B2D752" w14:textId="77777777" w:rsidR="00E61EA2" w:rsidRPr="009C220D" w:rsidRDefault="00E61EA2" w:rsidP="004E7121">
            <w:pPr>
              <w:pStyle w:val="FieldText"/>
            </w:pPr>
          </w:p>
        </w:tc>
      </w:tr>
      <w:tr w:rsidR="00604E5C" w:rsidRPr="005114CE" w14:paraId="5FB1F3D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13E6296C" w14:textId="77777777" w:rsidR="00604E5C" w:rsidRPr="005114CE" w:rsidRDefault="00604E5C" w:rsidP="00604E5C">
            <w:r>
              <w:t xml:space="preserve">Tujuan Mengikuti Training   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884025807"/>
            <w:placeholder>
              <w:docPart w:val="7015F9E71C294366826A3F7914F36B38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7FCFBDD1" w14:textId="5067D6C8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E61EA2" w:rsidRPr="005114CE" w14:paraId="65AE5B5B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8E51F5B" w14:textId="77777777" w:rsidR="00E61EA2" w:rsidRDefault="00E61EA2" w:rsidP="00604E5C"/>
        </w:tc>
        <w:sdt>
          <w:sdtPr>
            <w:rPr>
              <w:b w:val="0"/>
              <w:bCs/>
            </w:rPr>
            <w:id w:val="1302186011"/>
            <w:placeholder>
              <w:docPart w:val="D839C011B046430CA22FE265B2AA6EDE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18F0B722" w14:textId="48C3F0CB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04E5C" w:rsidRPr="005114CE" w14:paraId="5F893D86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6CF3A140" w14:textId="77777777" w:rsidR="00604E5C" w:rsidRPr="005114CE" w:rsidRDefault="00604E5C" w:rsidP="00604E5C">
            <w:r>
              <w:t xml:space="preserve">Tanggal Training  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137032955"/>
            <w:placeholder>
              <w:docPart w:val="17D62307F9274CEF8389B5A866F4D8EC"/>
            </w:placeholder>
            <w:showingPlcHdr/>
            <w:text/>
          </w:sdtPr>
          <w:sdtContent>
            <w:tc>
              <w:tcPr>
                <w:tcW w:w="3338" w:type="dxa"/>
                <w:tcBorders>
                  <w:bottom w:val="single" w:sz="4" w:space="0" w:color="auto"/>
                </w:tcBorders>
                <w:vAlign w:val="bottom"/>
              </w:tcPr>
              <w:p w14:paraId="597E035E" w14:textId="3EEA5B22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50" w:type="dxa"/>
            <w:gridSpan w:val="2"/>
            <w:vAlign w:val="bottom"/>
          </w:tcPr>
          <w:p w14:paraId="5254155F" w14:textId="77777777" w:rsidR="00604E5C" w:rsidRPr="005114CE" w:rsidRDefault="00A22A49" w:rsidP="00A22A49">
            <w:r>
              <w:t xml:space="preserve">Hari                  </w:t>
            </w:r>
            <w:r w:rsidR="00604E5C">
              <w:t>:</w:t>
            </w:r>
          </w:p>
        </w:tc>
        <w:sdt>
          <w:sdtPr>
            <w:rPr>
              <w:b w:val="0"/>
              <w:bCs/>
            </w:rPr>
            <w:id w:val="-1296825627"/>
            <w:placeholder>
              <w:docPart w:val="2C17668107B1402AA81C7370C9876E9D"/>
            </w:placeholder>
            <w:showingPlcHdr/>
            <w:text/>
          </w:sdtPr>
          <w:sdtContent>
            <w:tc>
              <w:tcPr>
                <w:tcW w:w="2837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7EC4D0BF" w14:textId="6859E1A1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396B54C5" w14:textId="1A4FBDC6" w:rsidR="00E8414E" w:rsidRDefault="00E8414E" w:rsidP="00996FAE">
      <w:pPr>
        <w:pStyle w:val="Heading2"/>
      </w:pPr>
      <w:r>
        <w:t>Informasi PIC Keuangan</w:t>
      </w:r>
      <w:r w:rsidR="00912E26">
        <w:t xml:space="preserve"> Perusahaan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6C5567" w:rsidRPr="00613129" w14:paraId="7D4074EB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678C93ED" w14:textId="77777777" w:rsidR="00AE4A75" w:rsidRDefault="006C5567" w:rsidP="00140856">
            <w:pPr>
              <w:spacing w:before="240"/>
            </w:pPr>
            <w:r>
              <w:t>Nama PIC</w:t>
            </w:r>
          </w:p>
          <w:p w14:paraId="193215BD" w14:textId="7677EF5D" w:rsidR="006C5567" w:rsidRPr="005114CE" w:rsidRDefault="00AE4A75" w:rsidP="00140856">
            <w:r>
              <w:t>(</w:t>
            </w:r>
            <w:r w:rsidR="00140856">
              <w:t>Bagian keuangan</w:t>
            </w:r>
            <w:r>
              <w:t>)</w:t>
            </w:r>
            <w:r w:rsidR="00140856">
              <w:t xml:space="preserve"> </w:t>
            </w:r>
            <w:r w:rsidR="006C5567">
              <w:t xml:space="preserve">  :         </w:t>
            </w:r>
            <w:r w:rsidR="006C5567">
              <w:rPr>
                <w:lang w:val="id-ID"/>
              </w:rPr>
              <w:t xml:space="preserve">  </w:t>
            </w:r>
          </w:p>
        </w:tc>
        <w:sdt>
          <w:sdtPr>
            <w:rPr>
              <w:b w:val="0"/>
              <w:bCs/>
            </w:rPr>
            <w:id w:val="1306654752"/>
            <w:placeholder>
              <w:docPart w:val="EB726DE9678D4C83A98C60873D1EC609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3178AAE2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843448" w:rsidRPr="00613129" w14:paraId="06174B30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0F73FAF1" w14:textId="4675C532" w:rsidR="00843448" w:rsidRDefault="00843448" w:rsidP="00140856">
            <w:pPr>
              <w:spacing w:before="240"/>
            </w:pPr>
            <w:r>
              <w:t>No HP                       :</w:t>
            </w:r>
          </w:p>
        </w:tc>
        <w:sdt>
          <w:sdtPr>
            <w:rPr>
              <w:b w:val="0"/>
              <w:bCs/>
            </w:rPr>
            <w:id w:val="-1568958658"/>
            <w:placeholder>
              <w:docPart w:val="BBCDAA92713947CEB1614E28C1C10112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F6EBB60" w14:textId="3E71E2E3" w:rsidR="00843448" w:rsidRDefault="002776F5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C5567" w:rsidRPr="00613129" w14:paraId="53D5DF9E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2CD24CE4" w14:textId="7813A44E" w:rsidR="006C5567" w:rsidRPr="005114CE" w:rsidRDefault="006C5567" w:rsidP="006177D3">
            <w:pPr>
              <w:spacing w:before="240"/>
            </w:pPr>
            <w:r>
              <w:t>Alamat</w:t>
            </w:r>
            <w:r w:rsidR="006177D3">
              <w:t xml:space="preserve"> Pengiriman Invoice</w:t>
            </w:r>
            <w:r>
              <w:tab/>
            </w:r>
            <w:r>
              <w:tab/>
              <w:t xml:space="preserve">     :</w:t>
            </w:r>
          </w:p>
        </w:tc>
        <w:sdt>
          <w:sdtPr>
            <w:id w:val="1395157387"/>
            <w:placeholder>
              <w:docPart w:val="895F78F596CF4C36A2F753742D5BDA60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1ADC8180" w14:textId="77777777" w:rsidR="006C5567" w:rsidRPr="00D55493" w:rsidRDefault="006C5567" w:rsidP="002A227C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60C798" w14:textId="77777777" w:rsidR="006C5567" w:rsidRPr="005114CE" w:rsidRDefault="006C5567" w:rsidP="002A227C">
            <w:pPr>
              <w:pStyle w:val="FieldText"/>
            </w:pPr>
          </w:p>
        </w:tc>
      </w:tr>
      <w:tr w:rsidR="006C5567" w:rsidRPr="00613129" w14:paraId="62A52BE2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4EF0A297" w14:textId="77777777" w:rsidR="006C5567" w:rsidRPr="005114CE" w:rsidRDefault="006C5567" w:rsidP="002A227C"/>
        </w:tc>
        <w:sdt>
          <w:sdtPr>
            <w:rPr>
              <w:b w:val="0"/>
              <w:bCs/>
            </w:rPr>
            <w:id w:val="1131516357"/>
            <w:placeholder>
              <w:docPart w:val="36BCE7E17C5142D59D5543F825A6C9FE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09A4DCE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3AA78E3C" w14:textId="77777777" w:rsidR="006C5567" w:rsidRPr="005114CE" w:rsidRDefault="006C5567" w:rsidP="002A227C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490868B1" w14:textId="77777777" w:rsidR="006C5567" w:rsidRPr="005114CE" w:rsidRDefault="006C5567" w:rsidP="002A227C">
            <w:pPr>
              <w:pStyle w:val="FieldText"/>
            </w:pPr>
          </w:p>
        </w:tc>
      </w:tr>
    </w:tbl>
    <w:p w14:paraId="0B2A44EA" w14:textId="1D27738E" w:rsidR="00912E26" w:rsidRPr="00912E26" w:rsidRDefault="00912E26" w:rsidP="00912E26">
      <w:pPr>
        <w:sectPr w:rsidR="00912E26" w:rsidRPr="00912E26" w:rsidSect="00E00001">
          <w:headerReference w:type="default" r:id="rId9"/>
          <w:pgSz w:w="11909" w:h="16834" w:code="9"/>
          <w:pgMar w:top="864" w:right="1152" w:bottom="1008" w:left="1152" w:header="720" w:footer="720" w:gutter="0"/>
          <w:cols w:space="720"/>
          <w:docGrid w:linePitch="360"/>
        </w:sectPr>
      </w:pPr>
    </w:p>
    <w:p w14:paraId="348234F8" w14:textId="28860B46" w:rsidR="00604E5C" w:rsidRDefault="00996FAE" w:rsidP="00996FAE">
      <w:pPr>
        <w:pStyle w:val="Heading2"/>
      </w:pPr>
      <w:r>
        <w:lastRenderedPageBreak/>
        <w:t>Informasi Referensi</w:t>
      </w:r>
    </w:p>
    <w:p w14:paraId="0236D129" w14:textId="77777777" w:rsidR="00996FAE" w:rsidRDefault="00996FAE" w:rsidP="00996F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30"/>
        <w:gridCol w:w="2790"/>
        <w:gridCol w:w="450"/>
        <w:gridCol w:w="3642"/>
      </w:tblGrid>
      <w:tr w:rsidR="00FC549A" w14:paraId="44E8EC25" w14:textId="77777777" w:rsidTr="00F27BD3">
        <w:tc>
          <w:tcPr>
            <w:tcW w:w="1795" w:type="dxa"/>
            <w:vMerge w:val="restart"/>
          </w:tcPr>
          <w:p w14:paraId="38819519" w14:textId="77777777" w:rsidR="00FC549A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 xml:space="preserve">Website dan </w:t>
            </w:r>
          </w:p>
          <w:p w14:paraId="0C02B4D1" w14:textId="7EC7A842" w:rsidR="00FC549A" w:rsidRDefault="00FC549A" w:rsidP="006B5523">
            <w:r>
              <w:rPr>
                <w:lang w:val="id-ID"/>
              </w:rPr>
              <w:t>Media Sosial         :</w:t>
            </w:r>
          </w:p>
        </w:tc>
        <w:sdt>
          <w:sdtPr>
            <w:id w:val="1767265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EDF5BC4" w14:textId="1C61E4F9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9D0549F" w14:textId="294D140E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Facebook</w:t>
            </w:r>
          </w:p>
        </w:tc>
        <w:sdt>
          <w:sdtPr>
            <w:id w:val="1168753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84B2DEF" w14:textId="5F6F4D33" w:rsidR="00FC549A" w:rsidRPr="00996FAE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72DD8F4" w14:textId="1DE0CAF6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Brainmatics.Com</w:t>
            </w:r>
          </w:p>
        </w:tc>
      </w:tr>
      <w:tr w:rsidR="00FC549A" w14:paraId="51F0EA2F" w14:textId="77777777" w:rsidTr="00F27BD3">
        <w:tc>
          <w:tcPr>
            <w:tcW w:w="1795" w:type="dxa"/>
            <w:vMerge/>
          </w:tcPr>
          <w:p w14:paraId="36B829AC" w14:textId="77777777" w:rsidR="00FC549A" w:rsidRDefault="00FC549A" w:rsidP="006B5523"/>
        </w:tc>
        <w:sdt>
          <w:sdtPr>
            <w:id w:val="1136077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2238A58" w14:textId="70474A20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87F2A29" w14:textId="74F93B50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Instagram</w:t>
            </w:r>
          </w:p>
        </w:tc>
        <w:sdt>
          <w:sdtPr>
            <w:id w:val="173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18138B8" w14:textId="13F2FF04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5569ABCE" w14:textId="237B6BC0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IlmuKomputer.Com</w:t>
            </w:r>
          </w:p>
        </w:tc>
      </w:tr>
      <w:tr w:rsidR="006B5523" w14:paraId="4A990AFA" w14:textId="77777777" w:rsidTr="00F27BD3">
        <w:tc>
          <w:tcPr>
            <w:tcW w:w="1795" w:type="dxa"/>
          </w:tcPr>
          <w:p w14:paraId="2254E50B" w14:textId="77777777" w:rsidR="006B5523" w:rsidRDefault="006B5523" w:rsidP="006B5523"/>
        </w:tc>
        <w:sdt>
          <w:sdtPr>
            <w:id w:val="-6950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DE393EA" w14:textId="4BF654EF" w:rsidR="006B5523" w:rsidRDefault="00D0338F" w:rsidP="006B5523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0EAE4556" w14:textId="1442F0E7" w:rsidR="006B5523" w:rsidRPr="00F93AB8" w:rsidRDefault="00F93AB8" w:rsidP="006B5523">
            <w:r>
              <w:t>TikTok</w:t>
            </w:r>
          </w:p>
        </w:tc>
        <w:sdt>
          <w:sdtPr>
            <w:id w:val="-954335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EA6B91A" w14:textId="4A42E1DC" w:rsidR="006B5523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D17F182" w14:textId="3C52A9B3" w:rsidR="006B5523" w:rsidRPr="006B5523" w:rsidRDefault="00F93AB8" w:rsidP="006B5523">
            <w:pPr>
              <w:rPr>
                <w:lang w:val="id-ID"/>
              </w:rPr>
            </w:pPr>
            <w:r>
              <w:t>RomiSatriaWahono.Net</w:t>
            </w:r>
          </w:p>
        </w:tc>
      </w:tr>
      <w:tr w:rsidR="00FC549A" w14:paraId="3CC2DDD2" w14:textId="77777777" w:rsidTr="00F27BD3">
        <w:tc>
          <w:tcPr>
            <w:tcW w:w="1795" w:type="dxa"/>
          </w:tcPr>
          <w:p w14:paraId="771005EC" w14:textId="77777777" w:rsidR="00FC549A" w:rsidRDefault="00FC549A" w:rsidP="00FC549A"/>
        </w:tc>
        <w:sdt>
          <w:sdtPr>
            <w:id w:val="-15173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CC025CC" w14:textId="7335D14E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276CEB7" w14:textId="4BECC60A" w:rsidR="00FC549A" w:rsidRDefault="00FC549A" w:rsidP="00FC549A">
            <w:pPr>
              <w:rPr>
                <w:lang w:val="id-ID"/>
              </w:rPr>
            </w:pPr>
            <w:r>
              <w:rPr>
                <w:lang w:val="id-ID"/>
              </w:rPr>
              <w:t>Youtube</w:t>
            </w:r>
          </w:p>
        </w:tc>
        <w:sdt>
          <w:sdtPr>
            <w:id w:val="-1687131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2E50086" w14:textId="4BA53603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7651D770" w14:textId="02B772E1" w:rsidR="00FC549A" w:rsidRDefault="00F93AB8" w:rsidP="00FC549A">
            <w:pPr>
              <w:rPr>
                <w:lang w:val="id-ID"/>
              </w:rPr>
            </w:pPr>
            <w:r>
              <w:t>Penugasan Kantor</w:t>
            </w:r>
          </w:p>
        </w:tc>
      </w:tr>
      <w:tr w:rsidR="00F93AB8" w14:paraId="281B11FC" w14:textId="77777777" w:rsidTr="00F27BD3">
        <w:tc>
          <w:tcPr>
            <w:tcW w:w="1795" w:type="dxa"/>
          </w:tcPr>
          <w:p w14:paraId="6C2B3DE3" w14:textId="77777777" w:rsidR="00F93AB8" w:rsidRDefault="00F93AB8" w:rsidP="00F93AB8"/>
        </w:tc>
        <w:sdt>
          <w:sdtPr>
            <w:id w:val="-79028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1F22DF7" w14:textId="2130CE9C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52DA4A5A" w14:textId="33A46A3E" w:rsidR="00F93AB8" w:rsidRPr="00F93AB8" w:rsidRDefault="00F93AB8" w:rsidP="00F93AB8">
            <w:r>
              <w:rPr>
                <w:lang w:val="id-ID"/>
              </w:rPr>
              <w:t>Linkedin</w:t>
            </w:r>
          </w:p>
        </w:tc>
        <w:sdt>
          <w:sdtPr>
            <w:id w:val="-1412537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B632E92" w14:textId="7189FE24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6FE62A4" w14:textId="0153B0EF" w:rsidR="00F93AB8" w:rsidRPr="00F93AB8" w:rsidRDefault="00F93AB8" w:rsidP="00F93AB8">
            <w:r>
              <w:rPr>
                <w:lang w:val="id-ID"/>
              </w:rPr>
              <w:t>Rekan/Teman</w:t>
            </w:r>
          </w:p>
        </w:tc>
      </w:tr>
      <w:tr w:rsidR="00FC549A" w14:paraId="64326D09" w14:textId="77777777" w:rsidTr="00F27BD3">
        <w:tc>
          <w:tcPr>
            <w:tcW w:w="1795" w:type="dxa"/>
          </w:tcPr>
          <w:p w14:paraId="6C46F14F" w14:textId="77777777" w:rsidR="00FC549A" w:rsidRDefault="00FC549A" w:rsidP="00FC549A"/>
        </w:tc>
        <w:tc>
          <w:tcPr>
            <w:tcW w:w="630" w:type="dxa"/>
          </w:tcPr>
          <w:p w14:paraId="78A45164" w14:textId="77777777" w:rsidR="00FC549A" w:rsidRDefault="00FC549A" w:rsidP="00FC549A"/>
        </w:tc>
        <w:tc>
          <w:tcPr>
            <w:tcW w:w="2790" w:type="dxa"/>
          </w:tcPr>
          <w:p w14:paraId="52D36688" w14:textId="77777777" w:rsidR="00FC549A" w:rsidRDefault="00FC549A" w:rsidP="00FC549A"/>
        </w:tc>
        <w:tc>
          <w:tcPr>
            <w:tcW w:w="450" w:type="dxa"/>
          </w:tcPr>
          <w:p w14:paraId="13115D54" w14:textId="77777777" w:rsidR="00FC549A" w:rsidRDefault="00FC549A" w:rsidP="00FC549A"/>
        </w:tc>
        <w:tc>
          <w:tcPr>
            <w:tcW w:w="3642" w:type="dxa"/>
          </w:tcPr>
          <w:p w14:paraId="1C3624E7" w14:textId="77777777" w:rsidR="00FC549A" w:rsidRDefault="00FC549A" w:rsidP="00FC549A"/>
        </w:tc>
      </w:tr>
      <w:tr w:rsidR="002451C8" w14:paraId="6DBC6737" w14:textId="77777777" w:rsidTr="00F27BD3">
        <w:tc>
          <w:tcPr>
            <w:tcW w:w="1795" w:type="dxa"/>
            <w:vMerge w:val="restart"/>
          </w:tcPr>
          <w:p w14:paraId="7D8DD82B" w14:textId="77777777" w:rsidR="002451C8" w:rsidRDefault="002451C8" w:rsidP="00643918">
            <w:r>
              <w:t xml:space="preserve">Marketing </w:t>
            </w:r>
          </w:p>
          <w:p w14:paraId="45AAEB06" w14:textId="6F19D076" w:rsidR="002451C8" w:rsidRDefault="002451C8" w:rsidP="00643918">
            <w:r>
              <w:t>Bra</w:t>
            </w:r>
            <w:r>
              <w:rPr>
                <w:lang w:val="id-ID"/>
              </w:rPr>
              <w:t xml:space="preserve">inmatics         </w:t>
            </w:r>
            <w:r>
              <w:tab/>
              <w:t>:</w:t>
            </w:r>
          </w:p>
        </w:tc>
        <w:sdt>
          <w:sdtPr>
            <w:id w:val="154833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9071354" w14:textId="743F5258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2F7D68AA" w14:textId="77777777" w:rsidR="002451C8" w:rsidRDefault="002451C8" w:rsidP="00643918">
            <w:r>
              <w:t>Irma Nurmala</w:t>
            </w:r>
          </w:p>
        </w:tc>
        <w:sdt>
          <w:sdtPr>
            <w:id w:val="1208456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92511DA" w14:textId="752148DB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1E2ADF12" w14:textId="7DFAACA6" w:rsidR="002451C8" w:rsidRPr="002A25B9" w:rsidRDefault="00F27BD3" w:rsidP="00643918">
            <w:pPr>
              <w:rPr>
                <w:lang w:val="id-ID"/>
              </w:rPr>
            </w:pPr>
            <w:r w:rsidRPr="00F27BD3">
              <w:t>Ulima Anis Syifa'</w:t>
            </w:r>
          </w:p>
        </w:tc>
      </w:tr>
      <w:tr w:rsidR="002451C8" w14:paraId="3E3C84DF" w14:textId="77777777" w:rsidTr="00F27BD3">
        <w:tc>
          <w:tcPr>
            <w:tcW w:w="1795" w:type="dxa"/>
            <w:vMerge/>
          </w:tcPr>
          <w:p w14:paraId="6FD0933A" w14:textId="77777777" w:rsidR="002451C8" w:rsidRDefault="002451C8" w:rsidP="00643918"/>
        </w:tc>
        <w:sdt>
          <w:sdtPr>
            <w:id w:val="128750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FAD07CA" w14:textId="7187754A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C10A3A1" w14:textId="77777777" w:rsidR="002451C8" w:rsidRDefault="002451C8" w:rsidP="00643918">
            <w:r>
              <w:t>Annisa Priyandini</w:t>
            </w:r>
          </w:p>
        </w:tc>
        <w:sdt>
          <w:sdtPr>
            <w:id w:val="-2048440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56229C2" w14:textId="3A7845F6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1E8E23F" w14:textId="193C006E" w:rsidR="002451C8" w:rsidRDefault="00F27BD3" w:rsidP="00643918">
            <w:r w:rsidRPr="00F27BD3">
              <w:t>Nadila</w:t>
            </w:r>
          </w:p>
        </w:tc>
      </w:tr>
      <w:tr w:rsidR="002451C8" w14:paraId="74A8C130" w14:textId="77777777" w:rsidTr="00F27BD3">
        <w:tc>
          <w:tcPr>
            <w:tcW w:w="1795" w:type="dxa"/>
            <w:vMerge/>
          </w:tcPr>
          <w:p w14:paraId="2116C6D2" w14:textId="77777777" w:rsidR="002451C8" w:rsidRDefault="002451C8" w:rsidP="00FC549A"/>
        </w:tc>
        <w:sdt>
          <w:sdtPr>
            <w:id w:val="135546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01D62A41" w14:textId="1CD93C21" w:rsidR="002451C8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01FA96D" w14:textId="4A504EBB" w:rsidR="002451C8" w:rsidRDefault="002451C8" w:rsidP="00FC549A">
            <w:r>
              <w:t>Vina Rosalina</w:t>
            </w:r>
          </w:p>
        </w:tc>
        <w:sdt>
          <w:sdtPr>
            <w:id w:val="-672728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9B37BB7" w14:textId="7F1797EC" w:rsidR="002451C8" w:rsidRDefault="00D0338F" w:rsidP="00FC549A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59DE00A" w14:textId="45BE9197" w:rsidR="002451C8" w:rsidRDefault="00F93AB8" w:rsidP="00FC549A">
            <w:r>
              <w:t>Nayla Nur Fahma</w:t>
            </w:r>
          </w:p>
        </w:tc>
      </w:tr>
      <w:tr w:rsidR="00F93AB8" w14:paraId="77C29A91" w14:textId="77777777" w:rsidTr="00F27BD3">
        <w:tc>
          <w:tcPr>
            <w:tcW w:w="1795" w:type="dxa"/>
            <w:vMerge/>
          </w:tcPr>
          <w:p w14:paraId="286FFD04" w14:textId="77777777" w:rsidR="00F93AB8" w:rsidRDefault="00F93AB8" w:rsidP="00F93AB8"/>
        </w:tc>
        <w:sdt>
          <w:sdtPr>
            <w:id w:val="39548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B4A3B8C" w14:textId="584C177A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9DB5370" w14:textId="1734933A" w:rsidR="00F93AB8" w:rsidRDefault="00F93AB8" w:rsidP="00F93AB8">
            <w:r>
              <w:t>Lina Finaul</w:t>
            </w:r>
            <w:r>
              <w:rPr>
                <w:lang w:val="id-ID"/>
              </w:rPr>
              <w:t xml:space="preserve"> J</w:t>
            </w:r>
            <w:r>
              <w:t>annah</w:t>
            </w:r>
          </w:p>
        </w:tc>
        <w:sdt>
          <w:sdtPr>
            <w:id w:val="-182073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E1CA09E" w14:textId="6423BAA9" w:rsidR="00F93AB8" w:rsidRDefault="00F93AB8" w:rsidP="00F93AB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7B4A9853" w14:textId="2F27ECAD" w:rsidR="00F93AB8" w:rsidRDefault="00F93AB8" w:rsidP="00F93AB8">
            <w:r>
              <w:t>Lainnya (Teman, Saudara, dsb)</w:t>
            </w:r>
          </w:p>
        </w:tc>
      </w:tr>
    </w:tbl>
    <w:p w14:paraId="44B64361" w14:textId="77777777" w:rsidR="00D97149" w:rsidRDefault="00D97149" w:rsidP="00D97149">
      <w:pPr>
        <w:ind w:left="180"/>
      </w:pPr>
    </w:p>
    <w:p w14:paraId="034C4E31" w14:textId="1AD13F2B" w:rsidR="00D97149" w:rsidRDefault="00D97149" w:rsidP="00FF7B0C">
      <w:pPr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Dengan ini saya menyatakan pendaftaran pelatihan dan menyetujui ketentuan yang berlaku.</w:t>
      </w:r>
    </w:p>
    <w:p w14:paraId="460F0911" w14:textId="77777777" w:rsidR="00DC5D72" w:rsidRDefault="00DC5D72" w:rsidP="00FF7B0C">
      <w:pPr>
        <w:rPr>
          <w:rFonts w:asciiTheme="majorHAnsi" w:eastAsia="MS Mincho" w:hAnsiTheme="majorHAnsi" w:cstheme="majorHAnsi"/>
          <w:szCs w:val="18"/>
          <w:lang w:val="fi-FI"/>
        </w:rPr>
      </w:pPr>
    </w:p>
    <w:p w14:paraId="249194EE" w14:textId="77777777" w:rsidR="006E26F8" w:rsidRPr="00D97149" w:rsidRDefault="006E26F8" w:rsidP="00D97149">
      <w:pPr>
        <w:ind w:left="180"/>
        <w:rPr>
          <w:rFonts w:asciiTheme="majorHAnsi" w:eastAsia="MS Mincho" w:hAnsiTheme="majorHAnsi" w:cstheme="majorHAnsi"/>
          <w:szCs w:val="18"/>
          <w:lang w:val="fi-FI"/>
        </w:rPr>
      </w:pPr>
    </w:p>
    <w:p w14:paraId="0B6C3C5B" w14:textId="63C0807E" w:rsidR="00996FAE" w:rsidRPr="00D97149" w:rsidRDefault="00000000" w:rsidP="00284E43">
      <w:pPr>
        <w:ind w:left="495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sdt>
        <w:sdtPr>
          <w:rPr>
            <w:rFonts w:asciiTheme="majorHAnsi" w:hAnsiTheme="majorHAnsi" w:cstheme="majorHAnsi"/>
            <w:szCs w:val="18"/>
          </w:rPr>
          <w:id w:val="-1686358345"/>
          <w:placeholder>
            <w:docPart w:val="2764C56A228F4AB985242B0EE6CD455E"/>
          </w:placeholder>
          <w:text/>
        </w:sdtPr>
        <w:sdtContent>
          <w:r w:rsidR="006E26F8">
            <w:rPr>
              <w:rFonts w:asciiTheme="majorHAnsi" w:hAnsiTheme="majorHAnsi" w:cstheme="majorHAnsi"/>
              <w:szCs w:val="18"/>
              <w:lang w:val="id-ID"/>
            </w:rPr>
            <w:t>...</w:t>
          </w:r>
        </w:sdtContent>
      </w:sdt>
      <w:r w:rsidR="00996FAE" w:rsidRPr="00D97149">
        <w:rPr>
          <w:rFonts w:asciiTheme="majorHAnsi" w:eastAsia="MS Mincho" w:hAnsiTheme="majorHAnsi" w:cstheme="majorHAnsi"/>
          <w:szCs w:val="18"/>
          <w:lang w:val="fi-FI"/>
        </w:rPr>
        <w:t xml:space="preserve">, </w:t>
      </w:r>
      <w:sdt>
        <w:sdtPr>
          <w:rPr>
            <w:rFonts w:asciiTheme="majorHAnsi" w:hAnsiTheme="majorHAnsi" w:cstheme="majorHAnsi"/>
            <w:szCs w:val="18"/>
          </w:rPr>
          <w:id w:val="1486436946"/>
          <w:placeholder>
            <w:docPart w:val="D0E8F47BC60B43CAA9D0FC152BDCB012"/>
          </w:placeholder>
          <w:text/>
        </w:sdtPr>
        <w:sdtContent>
          <w:r w:rsidR="007D021A">
            <w:rPr>
              <w:rFonts w:asciiTheme="majorHAnsi" w:hAnsiTheme="majorHAnsi" w:cstheme="majorHAnsi"/>
              <w:szCs w:val="18"/>
            </w:rPr>
            <w:t>..</w:t>
          </w:r>
          <w:r w:rsidR="00D55493">
            <w:rPr>
              <w:rFonts w:asciiTheme="majorHAnsi" w:hAnsiTheme="majorHAnsi" w:cstheme="majorHAnsi"/>
              <w:szCs w:val="18"/>
              <w:lang w:val="id-ID"/>
            </w:rPr>
            <w:t>.</w:t>
          </w:r>
          <w:r w:rsidR="007D021A">
            <w:rPr>
              <w:rFonts w:asciiTheme="majorHAnsi" w:hAnsiTheme="majorHAnsi" w:cstheme="majorHAnsi"/>
              <w:szCs w:val="18"/>
            </w:rPr>
            <w:t xml:space="preserve"> … </w:t>
          </w:r>
          <w:r w:rsidR="00355F36">
            <w:rPr>
              <w:rFonts w:asciiTheme="majorHAnsi" w:hAnsiTheme="majorHAnsi" w:cstheme="majorHAnsi"/>
              <w:szCs w:val="18"/>
            </w:rPr>
            <w:t>202</w:t>
          </w:r>
          <w:r w:rsidR="00F93AB8">
            <w:rPr>
              <w:rFonts w:asciiTheme="majorHAnsi" w:hAnsiTheme="majorHAnsi" w:cstheme="majorHAnsi"/>
              <w:szCs w:val="18"/>
              <w:lang w:val="en-ID"/>
            </w:rPr>
            <w:t>4</w:t>
          </w:r>
          <w:r w:rsidR="00984B92">
            <w:rPr>
              <w:rFonts w:asciiTheme="majorHAnsi" w:hAnsiTheme="majorHAnsi" w:cstheme="majorHAnsi"/>
              <w:szCs w:val="18"/>
            </w:rPr>
            <w:t xml:space="preserve"> </w:t>
          </w:r>
        </w:sdtContent>
      </w:sdt>
    </w:p>
    <w:p w14:paraId="52542AED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1FFA4F6" w14:textId="77777777" w:rsidR="00996FAE" w:rsidRPr="00D97149" w:rsidRDefault="00911B90" w:rsidP="00284E43">
      <w:pPr>
        <w:ind w:left="504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Pendaftar</w:t>
      </w:r>
    </w:p>
    <w:p w14:paraId="47682332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46CBD0DB" w14:textId="7621CA89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963D97E" w14:textId="569B63A8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224AF64E" w14:textId="77777777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14182D77" w14:textId="5E06666F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3694A849" w14:textId="77777777" w:rsidR="00CB46BB" w:rsidRPr="00D97149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tbl>
      <w:tblPr>
        <w:tblStyle w:val="TableGrid"/>
        <w:tblW w:w="3960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2833"/>
        <w:gridCol w:w="407"/>
      </w:tblGrid>
      <w:tr w:rsidR="00802BF3" w:rsidRPr="00D97149" w14:paraId="26E93C36" w14:textId="77777777" w:rsidTr="00284E43">
        <w:tc>
          <w:tcPr>
            <w:tcW w:w="720" w:type="dxa"/>
          </w:tcPr>
          <w:p w14:paraId="7E94E1C7" w14:textId="77777777" w:rsidR="00802BF3" w:rsidRPr="00D97149" w:rsidRDefault="00802BF3" w:rsidP="00802BF3">
            <w:pPr>
              <w:jc w:val="right"/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(</w:t>
            </w:r>
          </w:p>
        </w:tc>
        <w:sdt>
          <w:sdtPr>
            <w:rPr>
              <w:rFonts w:asciiTheme="majorHAnsi" w:hAnsiTheme="majorHAnsi" w:cstheme="majorHAnsi"/>
              <w:bCs/>
              <w:szCs w:val="18"/>
            </w:rPr>
            <w:id w:val="-2115121730"/>
            <w:placeholder>
              <w:docPart w:val="9DD40763CD9A4E9ABFD07F91E1D49CFD"/>
            </w:placeholder>
            <w:text/>
          </w:sdtPr>
          <w:sdtContent>
            <w:tc>
              <w:tcPr>
                <w:tcW w:w="2833" w:type="dxa"/>
              </w:tcPr>
              <w:p w14:paraId="30A68E4C" w14:textId="55A21594" w:rsidR="00802BF3" w:rsidRPr="00D55493" w:rsidRDefault="00CD5CD1" w:rsidP="00CD5CD1">
                <w:pPr>
                  <w:jc w:val="center"/>
                  <w:rPr>
                    <w:rFonts w:asciiTheme="majorHAnsi" w:eastAsia="MS Mincho" w:hAnsiTheme="majorHAnsi" w:cstheme="majorHAnsi"/>
                    <w:bCs/>
                    <w:szCs w:val="18"/>
                    <w:lang w:val="fi-FI"/>
                  </w:rPr>
                </w:pPr>
                <w:r w:rsidRPr="00D55493">
                  <w:rPr>
                    <w:rFonts w:asciiTheme="majorHAnsi" w:hAnsiTheme="majorHAnsi" w:cstheme="majorHAnsi"/>
                    <w:bCs/>
                    <w:szCs w:val="18"/>
                  </w:rPr>
                  <w:t>Nama dan tanda tangan</w:t>
                </w:r>
              </w:p>
            </w:tc>
          </w:sdtContent>
        </w:sdt>
        <w:tc>
          <w:tcPr>
            <w:tcW w:w="407" w:type="dxa"/>
          </w:tcPr>
          <w:p w14:paraId="00ADCEF5" w14:textId="77777777" w:rsidR="00802BF3" w:rsidRPr="00D97149" w:rsidRDefault="00802BF3" w:rsidP="00DC5D72">
            <w:pPr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)</w:t>
            </w:r>
          </w:p>
        </w:tc>
      </w:tr>
    </w:tbl>
    <w:p w14:paraId="45EC3DE6" w14:textId="15F86AB1" w:rsidR="00CB46BB" w:rsidRPr="00996FAE" w:rsidRDefault="00CB46BB" w:rsidP="00CB46BB"/>
    <w:sectPr w:rsidR="00CB46BB" w:rsidRPr="00996FAE" w:rsidSect="00E00001">
      <w:pgSz w:w="11909" w:h="16834" w:code="9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3312" w14:textId="77777777" w:rsidR="00E00001" w:rsidRDefault="00E00001" w:rsidP="00FF7B0C">
      <w:r>
        <w:separator/>
      </w:r>
    </w:p>
  </w:endnote>
  <w:endnote w:type="continuationSeparator" w:id="0">
    <w:p w14:paraId="26BEC691" w14:textId="77777777" w:rsidR="00E00001" w:rsidRDefault="00E00001" w:rsidP="00FF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9DF4" w14:textId="77777777" w:rsidR="00E00001" w:rsidRDefault="00E00001" w:rsidP="00FF7B0C">
      <w:r>
        <w:separator/>
      </w:r>
    </w:p>
  </w:footnote>
  <w:footnote w:type="continuationSeparator" w:id="0">
    <w:p w14:paraId="233CDA22" w14:textId="77777777" w:rsidR="00E00001" w:rsidRDefault="00E00001" w:rsidP="00FF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17F3" w14:textId="23792E61" w:rsidR="001249F1" w:rsidRDefault="00DD4513">
    <w:pPr>
      <w:pStyle w:val="Header"/>
    </w:pPr>
    <w:r w:rsidRPr="00B07194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7AF51507" wp14:editId="213EB26C">
          <wp:simplePos x="0" y="0"/>
          <wp:positionH relativeFrom="margin">
            <wp:posOffset>683314</wp:posOffset>
          </wp:positionH>
          <wp:positionV relativeFrom="paragraph">
            <wp:posOffset>4200449</wp:posOffset>
          </wp:positionV>
          <wp:extent cx="4798757" cy="893190"/>
          <wp:effectExtent l="1381443" t="0" r="1383347" b="0"/>
          <wp:wrapNone/>
          <wp:docPr id="35" name="Picture 35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524688">
                    <a:off x="0" y="0"/>
                    <a:ext cx="4798757" cy="8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A2768"/>
    <w:multiLevelType w:val="hybridMultilevel"/>
    <w:tmpl w:val="D6B2E9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0742EBC"/>
    <w:multiLevelType w:val="hybridMultilevel"/>
    <w:tmpl w:val="429EFF72"/>
    <w:lvl w:ilvl="0" w:tplc="4EC43D9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65237E"/>
    <w:multiLevelType w:val="hybridMultilevel"/>
    <w:tmpl w:val="9A6A53A6"/>
    <w:lvl w:ilvl="0" w:tplc="69B0E43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E425C">
      <w:start w:val="1"/>
      <w:numFmt w:val="lowerLetter"/>
      <w:lvlText w:val="%2.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23ADA">
      <w:start w:val="1"/>
      <w:numFmt w:val="lowerRoman"/>
      <w:lvlText w:val="%3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860E98">
      <w:start w:val="1"/>
      <w:numFmt w:val="decimal"/>
      <w:lvlText w:val="%4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F6F74A">
      <w:start w:val="1"/>
      <w:numFmt w:val="lowerLetter"/>
      <w:lvlText w:val="%5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8E3994">
      <w:start w:val="1"/>
      <w:numFmt w:val="lowerRoman"/>
      <w:lvlText w:val="%6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B85728">
      <w:start w:val="1"/>
      <w:numFmt w:val="decimal"/>
      <w:lvlText w:val="%7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0C67C">
      <w:start w:val="1"/>
      <w:numFmt w:val="lowerLetter"/>
      <w:lvlText w:val="%8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04444">
      <w:start w:val="1"/>
      <w:numFmt w:val="lowerRoman"/>
      <w:lvlText w:val="%9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331AFD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0A803DE"/>
    <w:multiLevelType w:val="hybridMultilevel"/>
    <w:tmpl w:val="0AB05024"/>
    <w:lvl w:ilvl="0" w:tplc="40BA75C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2C831A6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50AAEB0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A6C23BE"/>
    <w:multiLevelType w:val="hybridMultilevel"/>
    <w:tmpl w:val="E048C354"/>
    <w:lvl w:ilvl="0" w:tplc="FCF4CF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DEE966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2E074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10F610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639EA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103D16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BE8182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2E1E4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F6E658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EC5BD7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17131777">
    <w:abstractNumId w:val="9"/>
  </w:num>
  <w:num w:numId="2" w16cid:durableId="286593598">
    <w:abstractNumId w:val="7"/>
  </w:num>
  <w:num w:numId="3" w16cid:durableId="1396004256">
    <w:abstractNumId w:val="6"/>
  </w:num>
  <w:num w:numId="4" w16cid:durableId="1696232036">
    <w:abstractNumId w:val="5"/>
  </w:num>
  <w:num w:numId="5" w16cid:durableId="1667703799">
    <w:abstractNumId w:val="4"/>
  </w:num>
  <w:num w:numId="6" w16cid:durableId="5132428">
    <w:abstractNumId w:val="8"/>
  </w:num>
  <w:num w:numId="7" w16cid:durableId="738871625">
    <w:abstractNumId w:val="3"/>
  </w:num>
  <w:num w:numId="8" w16cid:durableId="955715523">
    <w:abstractNumId w:val="2"/>
  </w:num>
  <w:num w:numId="9" w16cid:durableId="532881762">
    <w:abstractNumId w:val="1"/>
  </w:num>
  <w:num w:numId="10" w16cid:durableId="2137260054">
    <w:abstractNumId w:val="0"/>
  </w:num>
  <w:num w:numId="11" w16cid:durableId="1368096623">
    <w:abstractNumId w:val="16"/>
  </w:num>
  <w:num w:numId="12" w16cid:durableId="1809738508">
    <w:abstractNumId w:val="11"/>
  </w:num>
  <w:num w:numId="13" w16cid:durableId="918949811">
    <w:abstractNumId w:val="10"/>
  </w:num>
  <w:num w:numId="14" w16cid:durableId="1652128650">
    <w:abstractNumId w:val="14"/>
  </w:num>
  <w:num w:numId="15" w16cid:durableId="1972662825">
    <w:abstractNumId w:val="13"/>
  </w:num>
  <w:num w:numId="16" w16cid:durableId="207424846">
    <w:abstractNumId w:val="15"/>
  </w:num>
  <w:num w:numId="17" w16cid:durableId="1623725990">
    <w:abstractNumId w:val="12"/>
  </w:num>
  <w:num w:numId="18" w16cid:durableId="20816334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dit="forms" w:formatting="1" w:enforcement="1" w:cryptProviderType="rsaAES" w:cryptAlgorithmClass="hash" w:cryptAlgorithmType="typeAny" w:cryptAlgorithmSid="14" w:cryptSpinCount="100000" w:hash="PtHYaSEPaQJi+/hftgrFqF5yBKestclykXrySVe/DLbv72xLuEG/ON7Mead32qOjplQJiKlCVnJbA7ZdAYudsg==" w:salt="Sd3L4TX42ON/rU3FoG4LR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03"/>
    <w:rsid w:val="0000525E"/>
    <w:rsid w:val="000071F7"/>
    <w:rsid w:val="00007DC9"/>
    <w:rsid w:val="0002798A"/>
    <w:rsid w:val="00036F61"/>
    <w:rsid w:val="000406CB"/>
    <w:rsid w:val="000744DE"/>
    <w:rsid w:val="00077A3C"/>
    <w:rsid w:val="00083002"/>
    <w:rsid w:val="00087B85"/>
    <w:rsid w:val="000A01F1"/>
    <w:rsid w:val="000C1163"/>
    <w:rsid w:val="000D2539"/>
    <w:rsid w:val="000E7854"/>
    <w:rsid w:val="000F2DF4"/>
    <w:rsid w:val="000F6783"/>
    <w:rsid w:val="00120C95"/>
    <w:rsid w:val="001249F1"/>
    <w:rsid w:val="00140856"/>
    <w:rsid w:val="0014663E"/>
    <w:rsid w:val="00161763"/>
    <w:rsid w:val="00167CFB"/>
    <w:rsid w:val="00180664"/>
    <w:rsid w:val="001973AA"/>
    <w:rsid w:val="001E2E6D"/>
    <w:rsid w:val="002123A6"/>
    <w:rsid w:val="00226B79"/>
    <w:rsid w:val="00241A44"/>
    <w:rsid w:val="002451C8"/>
    <w:rsid w:val="00250014"/>
    <w:rsid w:val="00255E9F"/>
    <w:rsid w:val="00275BB5"/>
    <w:rsid w:val="002776F5"/>
    <w:rsid w:val="00277CF7"/>
    <w:rsid w:val="00280CD3"/>
    <w:rsid w:val="00284E43"/>
    <w:rsid w:val="00286F6A"/>
    <w:rsid w:val="00291C8C"/>
    <w:rsid w:val="002A1ECE"/>
    <w:rsid w:val="002A2510"/>
    <w:rsid w:val="002A25B9"/>
    <w:rsid w:val="002A4EAC"/>
    <w:rsid w:val="002B27FD"/>
    <w:rsid w:val="002B4D1D"/>
    <w:rsid w:val="002B652C"/>
    <w:rsid w:val="002C10B1"/>
    <w:rsid w:val="002D0D1C"/>
    <w:rsid w:val="002D222A"/>
    <w:rsid w:val="00301BC0"/>
    <w:rsid w:val="003037FA"/>
    <w:rsid w:val="00304314"/>
    <w:rsid w:val="00304AD4"/>
    <w:rsid w:val="003076FD"/>
    <w:rsid w:val="00314C63"/>
    <w:rsid w:val="00317005"/>
    <w:rsid w:val="00335259"/>
    <w:rsid w:val="00355F36"/>
    <w:rsid w:val="00364C55"/>
    <w:rsid w:val="00365147"/>
    <w:rsid w:val="003732F5"/>
    <w:rsid w:val="003929F1"/>
    <w:rsid w:val="003A1B63"/>
    <w:rsid w:val="003A39ED"/>
    <w:rsid w:val="003A41A1"/>
    <w:rsid w:val="003B2326"/>
    <w:rsid w:val="003E7A70"/>
    <w:rsid w:val="003F6821"/>
    <w:rsid w:val="0040207F"/>
    <w:rsid w:val="004031AB"/>
    <w:rsid w:val="00425EA7"/>
    <w:rsid w:val="00427072"/>
    <w:rsid w:val="00430E12"/>
    <w:rsid w:val="00437ED0"/>
    <w:rsid w:val="00440CD8"/>
    <w:rsid w:val="00443837"/>
    <w:rsid w:val="00450F66"/>
    <w:rsid w:val="00461739"/>
    <w:rsid w:val="00467865"/>
    <w:rsid w:val="00470BA5"/>
    <w:rsid w:val="0048685F"/>
    <w:rsid w:val="0048799B"/>
    <w:rsid w:val="004A1437"/>
    <w:rsid w:val="004A4198"/>
    <w:rsid w:val="004A54EA"/>
    <w:rsid w:val="004B0578"/>
    <w:rsid w:val="004B2B21"/>
    <w:rsid w:val="004C2CB7"/>
    <w:rsid w:val="004D6AEC"/>
    <w:rsid w:val="004E34C6"/>
    <w:rsid w:val="004F62AD"/>
    <w:rsid w:val="004F6475"/>
    <w:rsid w:val="004F6FEE"/>
    <w:rsid w:val="0050003A"/>
    <w:rsid w:val="00501AE8"/>
    <w:rsid w:val="005031B1"/>
    <w:rsid w:val="00504B65"/>
    <w:rsid w:val="00507D9B"/>
    <w:rsid w:val="00510565"/>
    <w:rsid w:val="005114CE"/>
    <w:rsid w:val="00514013"/>
    <w:rsid w:val="0052122B"/>
    <w:rsid w:val="005557F6"/>
    <w:rsid w:val="00563778"/>
    <w:rsid w:val="00596E9A"/>
    <w:rsid w:val="005A3476"/>
    <w:rsid w:val="005B4AE2"/>
    <w:rsid w:val="005D681A"/>
    <w:rsid w:val="005E1383"/>
    <w:rsid w:val="005E3183"/>
    <w:rsid w:val="005E63CC"/>
    <w:rsid w:val="005F6E87"/>
    <w:rsid w:val="00603614"/>
    <w:rsid w:val="00604E5C"/>
    <w:rsid w:val="00613129"/>
    <w:rsid w:val="006177D3"/>
    <w:rsid w:val="00617C65"/>
    <w:rsid w:val="00643918"/>
    <w:rsid w:val="006818C6"/>
    <w:rsid w:val="006B5523"/>
    <w:rsid w:val="006C2D57"/>
    <w:rsid w:val="006C5567"/>
    <w:rsid w:val="006D2635"/>
    <w:rsid w:val="006D779C"/>
    <w:rsid w:val="006E26F8"/>
    <w:rsid w:val="006E4F63"/>
    <w:rsid w:val="006E729E"/>
    <w:rsid w:val="007042DD"/>
    <w:rsid w:val="007230A2"/>
    <w:rsid w:val="007363FB"/>
    <w:rsid w:val="007602AC"/>
    <w:rsid w:val="0076618E"/>
    <w:rsid w:val="00767FAD"/>
    <w:rsid w:val="00774B67"/>
    <w:rsid w:val="00775645"/>
    <w:rsid w:val="00793AC6"/>
    <w:rsid w:val="007A71DE"/>
    <w:rsid w:val="007B199B"/>
    <w:rsid w:val="007B6119"/>
    <w:rsid w:val="007D021A"/>
    <w:rsid w:val="007E2A15"/>
    <w:rsid w:val="007E32E7"/>
    <w:rsid w:val="007E49CF"/>
    <w:rsid w:val="00802BF3"/>
    <w:rsid w:val="00807F0C"/>
    <w:rsid w:val="008107D6"/>
    <w:rsid w:val="008302AE"/>
    <w:rsid w:val="00841645"/>
    <w:rsid w:val="00843448"/>
    <w:rsid w:val="00852EC6"/>
    <w:rsid w:val="0088782D"/>
    <w:rsid w:val="008B7081"/>
    <w:rsid w:val="008D0898"/>
    <w:rsid w:val="008D4D97"/>
    <w:rsid w:val="008E72CF"/>
    <w:rsid w:val="008F0423"/>
    <w:rsid w:val="00902964"/>
    <w:rsid w:val="00911B90"/>
    <w:rsid w:val="00912E26"/>
    <w:rsid w:val="0091382D"/>
    <w:rsid w:val="00937437"/>
    <w:rsid w:val="0094790F"/>
    <w:rsid w:val="00966B90"/>
    <w:rsid w:val="009737B7"/>
    <w:rsid w:val="009802C4"/>
    <w:rsid w:val="00984B92"/>
    <w:rsid w:val="00996FAE"/>
    <w:rsid w:val="009976D9"/>
    <w:rsid w:val="00997A3E"/>
    <w:rsid w:val="009A4EA3"/>
    <w:rsid w:val="009A55DC"/>
    <w:rsid w:val="009A5844"/>
    <w:rsid w:val="009C220D"/>
    <w:rsid w:val="009C3E11"/>
    <w:rsid w:val="009F7F34"/>
    <w:rsid w:val="00A211B2"/>
    <w:rsid w:val="00A22A49"/>
    <w:rsid w:val="00A2727E"/>
    <w:rsid w:val="00A35524"/>
    <w:rsid w:val="00A57C57"/>
    <w:rsid w:val="00A64517"/>
    <w:rsid w:val="00A74936"/>
    <w:rsid w:val="00A74F99"/>
    <w:rsid w:val="00A82BA3"/>
    <w:rsid w:val="00A92012"/>
    <w:rsid w:val="00A94ACC"/>
    <w:rsid w:val="00AA1189"/>
    <w:rsid w:val="00AA1508"/>
    <w:rsid w:val="00AE4A75"/>
    <w:rsid w:val="00AE6FA4"/>
    <w:rsid w:val="00B032B8"/>
    <w:rsid w:val="00B03907"/>
    <w:rsid w:val="00B11811"/>
    <w:rsid w:val="00B11DAF"/>
    <w:rsid w:val="00B311E1"/>
    <w:rsid w:val="00B46F56"/>
    <w:rsid w:val="00B4735C"/>
    <w:rsid w:val="00B53147"/>
    <w:rsid w:val="00B77CB0"/>
    <w:rsid w:val="00B90EC2"/>
    <w:rsid w:val="00B9132E"/>
    <w:rsid w:val="00BA268F"/>
    <w:rsid w:val="00BB2758"/>
    <w:rsid w:val="00BF16BC"/>
    <w:rsid w:val="00BF2F25"/>
    <w:rsid w:val="00C079CA"/>
    <w:rsid w:val="00C133F3"/>
    <w:rsid w:val="00C255F7"/>
    <w:rsid w:val="00C272CE"/>
    <w:rsid w:val="00C3535E"/>
    <w:rsid w:val="00C362F8"/>
    <w:rsid w:val="00C67741"/>
    <w:rsid w:val="00C74647"/>
    <w:rsid w:val="00C76039"/>
    <w:rsid w:val="00C76480"/>
    <w:rsid w:val="00C92FD6"/>
    <w:rsid w:val="00CB46BB"/>
    <w:rsid w:val="00CC6598"/>
    <w:rsid w:val="00CC6BB1"/>
    <w:rsid w:val="00CD5CD1"/>
    <w:rsid w:val="00CD6603"/>
    <w:rsid w:val="00CF0CB6"/>
    <w:rsid w:val="00D0338F"/>
    <w:rsid w:val="00D079D8"/>
    <w:rsid w:val="00D119F2"/>
    <w:rsid w:val="00D14E73"/>
    <w:rsid w:val="00D55493"/>
    <w:rsid w:val="00D6155E"/>
    <w:rsid w:val="00D856C1"/>
    <w:rsid w:val="00D97149"/>
    <w:rsid w:val="00DC47A2"/>
    <w:rsid w:val="00DC5D72"/>
    <w:rsid w:val="00DD0CCC"/>
    <w:rsid w:val="00DD1DD1"/>
    <w:rsid w:val="00DD4513"/>
    <w:rsid w:val="00DE1551"/>
    <w:rsid w:val="00DE1927"/>
    <w:rsid w:val="00DE7FB7"/>
    <w:rsid w:val="00E00001"/>
    <w:rsid w:val="00E20DDA"/>
    <w:rsid w:val="00E32A8B"/>
    <w:rsid w:val="00E36054"/>
    <w:rsid w:val="00E37E7B"/>
    <w:rsid w:val="00E46E04"/>
    <w:rsid w:val="00E61EA2"/>
    <w:rsid w:val="00E812FA"/>
    <w:rsid w:val="00E8414E"/>
    <w:rsid w:val="00E87396"/>
    <w:rsid w:val="00E87B50"/>
    <w:rsid w:val="00EB2612"/>
    <w:rsid w:val="00EC42A3"/>
    <w:rsid w:val="00EC5A26"/>
    <w:rsid w:val="00EC647F"/>
    <w:rsid w:val="00EF5D74"/>
    <w:rsid w:val="00F03FC7"/>
    <w:rsid w:val="00F07933"/>
    <w:rsid w:val="00F11956"/>
    <w:rsid w:val="00F20F68"/>
    <w:rsid w:val="00F27BD3"/>
    <w:rsid w:val="00F83033"/>
    <w:rsid w:val="00F84152"/>
    <w:rsid w:val="00F85DB5"/>
    <w:rsid w:val="00F93AB8"/>
    <w:rsid w:val="00F966AA"/>
    <w:rsid w:val="00FB538F"/>
    <w:rsid w:val="00FC3071"/>
    <w:rsid w:val="00FC549A"/>
    <w:rsid w:val="00FD590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7F68F"/>
  <w15:docId w15:val="{6C835F4A-0B24-43E4-AD1C-6166A7F6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67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link w:val="Heading3Char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character" w:customStyle="1" w:styleId="pathway">
    <w:name w:val="pathway"/>
    <w:rsid w:val="009F7F34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744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4E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0C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0C"/>
    <w:rPr>
      <w:rFonts w:asciiTheme="minorHAnsi" w:hAnsiTheme="minorHAnsi"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6C5567"/>
    <w:rPr>
      <w:rFonts w:asciiTheme="minorHAnsi" w:hAnsiTheme="minorHAnsi"/>
      <w:i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ylumna\AppData\Roaming\Microsoft\Templates\Employee%20information%20form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C3C401CB44233B338EA6A7A4A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D950-528D-475E-8603-FE6453BA3724}"/>
      </w:docPartPr>
      <w:docPartBody>
        <w:p w:rsidR="003D519A" w:rsidRDefault="009604E3" w:rsidP="009604E3">
          <w:pPr>
            <w:pStyle w:val="F60C3C401CB44233B338EA6A7A4A6D3A"/>
          </w:pPr>
          <w:r>
            <w:t xml:space="preserve"> </w:t>
          </w:r>
        </w:p>
      </w:docPartBody>
    </w:docPart>
    <w:docPart>
      <w:docPartPr>
        <w:name w:val="173E41C57A2D4FB993A5BDC4A51C5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4756-3D73-4140-B158-D38C21896BAA}"/>
      </w:docPartPr>
      <w:docPartBody>
        <w:p w:rsidR="003D519A" w:rsidRDefault="009604E3" w:rsidP="009604E3">
          <w:pPr>
            <w:pStyle w:val="173E41C57A2D4FB993A5BDC4A51C50FD"/>
          </w:pPr>
          <w:r>
            <w:t xml:space="preserve"> </w:t>
          </w:r>
        </w:p>
      </w:docPartBody>
    </w:docPart>
    <w:docPart>
      <w:docPartPr>
        <w:name w:val="B42E3825645546529EFAAD2FE4E59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15132-B606-4DD5-98A8-3ECE294F1AAD}"/>
      </w:docPartPr>
      <w:docPartBody>
        <w:p w:rsidR="003D519A" w:rsidRDefault="009604E3" w:rsidP="009604E3">
          <w:pPr>
            <w:pStyle w:val="B42E3825645546529EFAAD2FE4E59941"/>
          </w:pPr>
          <w:r>
            <w:t xml:space="preserve"> </w:t>
          </w:r>
        </w:p>
      </w:docPartBody>
    </w:docPart>
    <w:docPart>
      <w:docPartPr>
        <w:name w:val="C5CD2521BC3E40BA91AA7B67AE4D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44F5-8F5C-4CC9-B767-091AC7F7582E}"/>
      </w:docPartPr>
      <w:docPartBody>
        <w:p w:rsidR="003D519A" w:rsidRDefault="009604E3" w:rsidP="009604E3">
          <w:pPr>
            <w:pStyle w:val="C5CD2521BC3E40BA91AA7B67AE4D7C07"/>
          </w:pPr>
          <w:r>
            <w:t xml:space="preserve"> </w:t>
          </w:r>
        </w:p>
      </w:docPartBody>
    </w:docPart>
    <w:docPart>
      <w:docPartPr>
        <w:name w:val="A19C5CBA5C9E4171A7CF29EF42B4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BF47-8E97-4749-827C-F5F972686422}"/>
      </w:docPartPr>
      <w:docPartBody>
        <w:p w:rsidR="003D519A" w:rsidRDefault="009604E3" w:rsidP="009604E3">
          <w:pPr>
            <w:pStyle w:val="A19C5CBA5C9E4171A7CF29EF42B4620D"/>
          </w:pPr>
          <w:r>
            <w:t xml:space="preserve"> </w:t>
          </w:r>
        </w:p>
      </w:docPartBody>
    </w:docPart>
    <w:docPart>
      <w:docPartPr>
        <w:name w:val="8FA6968F4D3F4826B6503AC6E566C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4856-5B68-45F5-BB0E-D7D52D841823}"/>
      </w:docPartPr>
      <w:docPartBody>
        <w:p w:rsidR="003D519A" w:rsidRDefault="009604E3" w:rsidP="009604E3">
          <w:pPr>
            <w:pStyle w:val="8FA6968F4D3F4826B6503AC6E566CF4C"/>
          </w:pPr>
          <w:r>
            <w:t xml:space="preserve"> </w:t>
          </w:r>
        </w:p>
      </w:docPartBody>
    </w:docPart>
    <w:docPart>
      <w:docPartPr>
        <w:name w:val="1490A1B047174613B9C63015219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ACD12-717F-4F75-8F00-AC9C37D116DE}"/>
      </w:docPartPr>
      <w:docPartBody>
        <w:p w:rsidR="003D519A" w:rsidRDefault="009604E3" w:rsidP="009604E3">
          <w:pPr>
            <w:pStyle w:val="1490A1B047174613B9C6301521997CD3"/>
          </w:pPr>
          <w:r>
            <w:t xml:space="preserve"> </w:t>
          </w:r>
        </w:p>
      </w:docPartBody>
    </w:docPart>
    <w:docPart>
      <w:docPartPr>
        <w:name w:val="CACEBD38E5F0450582E8B4E2EFC2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587-F27C-4AC4-B557-819B251EA1E7}"/>
      </w:docPartPr>
      <w:docPartBody>
        <w:p w:rsidR="003D519A" w:rsidRDefault="009604E3" w:rsidP="009604E3">
          <w:pPr>
            <w:pStyle w:val="CACEBD38E5F0450582E8B4E2EFC2CA3B"/>
          </w:pPr>
          <w:r>
            <w:t xml:space="preserve"> </w:t>
          </w:r>
        </w:p>
      </w:docPartBody>
    </w:docPart>
    <w:docPart>
      <w:docPartPr>
        <w:name w:val="6A9DCF146FFB4A819712493EAAC0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6D70-7111-45D1-BE23-B44575C4E51B}"/>
      </w:docPartPr>
      <w:docPartBody>
        <w:p w:rsidR="003D519A" w:rsidRDefault="009604E3" w:rsidP="009604E3">
          <w:pPr>
            <w:pStyle w:val="6A9DCF146FFB4A819712493EAAC06EB9"/>
          </w:pPr>
          <w:r>
            <w:t xml:space="preserve"> </w:t>
          </w:r>
        </w:p>
      </w:docPartBody>
    </w:docPart>
    <w:docPart>
      <w:docPartPr>
        <w:name w:val="7015F9E71C294366826A3F7914F3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FC20E-BC25-4025-A15A-A086DE6D4383}"/>
      </w:docPartPr>
      <w:docPartBody>
        <w:p w:rsidR="003D519A" w:rsidRDefault="009604E3" w:rsidP="009604E3">
          <w:pPr>
            <w:pStyle w:val="7015F9E71C294366826A3F7914F36B38"/>
          </w:pPr>
          <w:r>
            <w:t xml:space="preserve"> </w:t>
          </w:r>
        </w:p>
      </w:docPartBody>
    </w:docPart>
    <w:docPart>
      <w:docPartPr>
        <w:name w:val="D839C011B046430CA22FE265B2AA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65585-C796-489B-BCFC-87A63E011B1F}"/>
      </w:docPartPr>
      <w:docPartBody>
        <w:p w:rsidR="003D519A" w:rsidRDefault="009604E3" w:rsidP="009604E3">
          <w:pPr>
            <w:pStyle w:val="D839C011B046430CA22FE265B2AA6EDE"/>
          </w:pPr>
          <w:r>
            <w:t xml:space="preserve"> </w:t>
          </w:r>
        </w:p>
      </w:docPartBody>
    </w:docPart>
    <w:docPart>
      <w:docPartPr>
        <w:name w:val="17D62307F9274CEF8389B5A866F4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0A293-F347-40DD-A807-5C8BBCD1A9DC}"/>
      </w:docPartPr>
      <w:docPartBody>
        <w:p w:rsidR="003D519A" w:rsidRDefault="009604E3" w:rsidP="009604E3">
          <w:pPr>
            <w:pStyle w:val="17D62307F9274CEF8389B5A866F4D8EC"/>
          </w:pPr>
          <w:r>
            <w:t xml:space="preserve"> </w:t>
          </w:r>
        </w:p>
      </w:docPartBody>
    </w:docPart>
    <w:docPart>
      <w:docPartPr>
        <w:name w:val="2C17668107B1402AA81C7370C9876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6C88-8689-4E67-A3E5-E0F11D1A7E17}"/>
      </w:docPartPr>
      <w:docPartBody>
        <w:p w:rsidR="003D519A" w:rsidRDefault="009604E3" w:rsidP="009604E3">
          <w:pPr>
            <w:pStyle w:val="2C17668107B1402AA81C7370C9876E9D"/>
          </w:pPr>
          <w:r>
            <w:t xml:space="preserve"> </w:t>
          </w:r>
        </w:p>
      </w:docPartBody>
    </w:docPart>
    <w:docPart>
      <w:docPartPr>
        <w:name w:val="D0E8F47BC60B43CAA9D0FC152BDC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3B254-74B8-4881-B124-FF954C6DF866}"/>
      </w:docPartPr>
      <w:docPartBody>
        <w:p w:rsidR="003D519A" w:rsidRDefault="009604E3" w:rsidP="009604E3">
          <w:pPr>
            <w:pStyle w:val="D0E8F47BC60B43CAA9D0FC152BDCB012"/>
          </w:pPr>
          <w:r>
            <w:t xml:space="preserve"> </w:t>
          </w:r>
        </w:p>
      </w:docPartBody>
    </w:docPart>
    <w:docPart>
      <w:docPartPr>
        <w:name w:val="9DD40763CD9A4E9ABFD07F91E1D49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DE53-2B5F-4B8E-8352-F0A297F3CC13}"/>
      </w:docPartPr>
      <w:docPartBody>
        <w:p w:rsidR="003D519A" w:rsidRDefault="009604E3" w:rsidP="009604E3">
          <w:pPr>
            <w:pStyle w:val="9DD40763CD9A4E9ABFD07F91E1D49CFD"/>
          </w:pPr>
          <w:r>
            <w:t xml:space="preserve">Nama dan tanda tangan </w:t>
          </w:r>
        </w:p>
      </w:docPartBody>
    </w:docPart>
    <w:docPart>
      <w:docPartPr>
        <w:name w:val="2764C56A228F4AB985242B0EE6CD4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D71C-DBCF-4B3E-9FA0-4E09A2135098}"/>
      </w:docPartPr>
      <w:docPartBody>
        <w:p w:rsidR="009E6641" w:rsidRDefault="004B6FA5" w:rsidP="004B6FA5">
          <w:pPr>
            <w:pStyle w:val="2764C56A228F4AB985242B0EE6CD455E"/>
          </w:pPr>
          <w:r>
            <w:t xml:space="preserve"> </w:t>
          </w:r>
        </w:p>
      </w:docPartBody>
    </w:docPart>
    <w:docPart>
      <w:docPartPr>
        <w:name w:val="001FAA3E85CF4CD2B7C000DECDD70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61046-F015-44B8-8F13-9A2972DA1725}"/>
      </w:docPartPr>
      <w:docPartBody>
        <w:p w:rsidR="005748A4" w:rsidRDefault="009016A2" w:rsidP="009016A2">
          <w:pPr>
            <w:pStyle w:val="001FAA3E85CF4CD2B7C000DECDD701EA"/>
          </w:pPr>
          <w:r>
            <w:t xml:space="preserve"> </w:t>
          </w:r>
        </w:p>
      </w:docPartBody>
    </w:docPart>
    <w:docPart>
      <w:docPartPr>
        <w:name w:val="A6ACC4D0059049FB90326C1C69E40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A251-82AD-413A-94C6-5004B062DC55}"/>
      </w:docPartPr>
      <w:docPartBody>
        <w:p w:rsidR="00EC3767" w:rsidRDefault="00ED1354" w:rsidP="00ED1354">
          <w:pPr>
            <w:pStyle w:val="A6ACC4D0059049FB90326C1C69E40A66"/>
          </w:pPr>
          <w:r>
            <w:t xml:space="preserve"> </w:t>
          </w:r>
        </w:p>
      </w:docPartBody>
    </w:docPart>
    <w:docPart>
      <w:docPartPr>
        <w:name w:val="EB726DE9678D4C83A98C60873D1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C3F33-AE85-4544-9687-808EE5DD2041}"/>
      </w:docPartPr>
      <w:docPartBody>
        <w:p w:rsidR="003441D4" w:rsidRDefault="000E1B72" w:rsidP="000E1B72">
          <w:pPr>
            <w:pStyle w:val="EB726DE9678D4C83A98C60873D1EC609"/>
          </w:pPr>
          <w:r>
            <w:t xml:space="preserve"> </w:t>
          </w:r>
        </w:p>
      </w:docPartBody>
    </w:docPart>
    <w:docPart>
      <w:docPartPr>
        <w:name w:val="895F78F596CF4C36A2F753742D5B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2817-6443-46AF-BA83-9DD263DADA78}"/>
      </w:docPartPr>
      <w:docPartBody>
        <w:p w:rsidR="003441D4" w:rsidRDefault="000E1B72" w:rsidP="000E1B72">
          <w:pPr>
            <w:pStyle w:val="895F78F596CF4C36A2F753742D5BDA60"/>
          </w:pPr>
          <w:r>
            <w:t xml:space="preserve"> </w:t>
          </w:r>
        </w:p>
      </w:docPartBody>
    </w:docPart>
    <w:docPart>
      <w:docPartPr>
        <w:name w:val="36BCE7E17C5142D59D5543F825A6C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2E85-0CA7-4C44-8789-E17F6469344E}"/>
      </w:docPartPr>
      <w:docPartBody>
        <w:p w:rsidR="003441D4" w:rsidRDefault="000E1B72" w:rsidP="000E1B72">
          <w:pPr>
            <w:pStyle w:val="36BCE7E17C5142D59D5543F825A6C9FE"/>
          </w:pPr>
          <w:r>
            <w:t xml:space="preserve"> </w:t>
          </w:r>
        </w:p>
      </w:docPartBody>
    </w:docPart>
    <w:docPart>
      <w:docPartPr>
        <w:name w:val="EEDA5098B480419EA34FC9950A91A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1306C-3D98-4AA8-8273-5AEDA19076A3}"/>
      </w:docPartPr>
      <w:docPartBody>
        <w:p w:rsidR="00566293" w:rsidRDefault="00FA2FFE" w:rsidP="00FA2FFE">
          <w:pPr>
            <w:pStyle w:val="EEDA5098B480419EA34FC9950A91ACF0"/>
          </w:pPr>
          <w:r>
            <w:t xml:space="preserve"> </w:t>
          </w:r>
        </w:p>
      </w:docPartBody>
    </w:docPart>
    <w:docPart>
      <w:docPartPr>
        <w:name w:val="285CBD83CFA143ECAC848ECD5631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6509F-F793-4C7D-94A5-5531EC968284}"/>
      </w:docPartPr>
      <w:docPartBody>
        <w:p w:rsidR="00CF21FB" w:rsidRDefault="00566293" w:rsidP="00566293">
          <w:pPr>
            <w:pStyle w:val="285CBD83CFA143ECAC848ECD5631ABF2"/>
          </w:pPr>
          <w:r>
            <w:t xml:space="preserve"> </w:t>
          </w:r>
        </w:p>
      </w:docPartBody>
    </w:docPart>
    <w:docPart>
      <w:docPartPr>
        <w:name w:val="12341A5328DF4BAEB5778A3315497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721AE-F8D6-42BA-B2C8-C06A08C5BBB7}"/>
      </w:docPartPr>
      <w:docPartBody>
        <w:p w:rsidR="00CF21FB" w:rsidRDefault="00566293" w:rsidP="00566293">
          <w:pPr>
            <w:pStyle w:val="12341A5328DF4BAEB5778A33154970E7"/>
          </w:pPr>
          <w:r>
            <w:t xml:space="preserve"> </w:t>
          </w:r>
        </w:p>
      </w:docPartBody>
    </w:docPart>
    <w:docPart>
      <w:docPartPr>
        <w:name w:val="532770BC0A0C41618CE76AE2E9A31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8E415-9D37-4CE8-B124-5E4E80F85ACE}"/>
      </w:docPartPr>
      <w:docPartBody>
        <w:p w:rsidR="00CF21FB" w:rsidRDefault="00566293" w:rsidP="00566293">
          <w:pPr>
            <w:pStyle w:val="532770BC0A0C41618CE76AE2E9A31F3E"/>
          </w:pPr>
          <w:r>
            <w:t xml:space="preserve"> </w:t>
          </w:r>
        </w:p>
      </w:docPartBody>
    </w:docPart>
    <w:docPart>
      <w:docPartPr>
        <w:name w:val="F43EC91D45954DAC8BCB18B02414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D6C52-6591-4D8D-B863-DA5542AD6864}"/>
      </w:docPartPr>
      <w:docPartBody>
        <w:p w:rsidR="00CF21FB" w:rsidRDefault="00566293" w:rsidP="00566293">
          <w:pPr>
            <w:pStyle w:val="F43EC91D45954DAC8BCB18B024147C4B"/>
          </w:pPr>
          <w:r>
            <w:t xml:space="preserve"> </w:t>
          </w:r>
        </w:p>
      </w:docPartBody>
    </w:docPart>
    <w:docPart>
      <w:docPartPr>
        <w:name w:val="BBCDAA92713947CEB1614E28C1C1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9255-6171-4CBF-9715-EA068968CCE3}"/>
      </w:docPartPr>
      <w:docPartBody>
        <w:p w:rsidR="00CF21FB" w:rsidRDefault="00566293" w:rsidP="00566293">
          <w:pPr>
            <w:pStyle w:val="BBCDAA92713947CEB1614E28C1C10112"/>
          </w:pPr>
          <w:r>
            <w:t xml:space="preserve"> </w:t>
          </w:r>
        </w:p>
      </w:docPartBody>
    </w:docPart>
    <w:docPart>
      <w:docPartPr>
        <w:name w:val="3FB9B12D11ED47D6A47AF7AFCD35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DA676-167B-4FD5-A96A-4208AAF6C29D}"/>
      </w:docPartPr>
      <w:docPartBody>
        <w:p w:rsidR="00CF21FB" w:rsidRDefault="00566293" w:rsidP="00566293">
          <w:pPr>
            <w:pStyle w:val="3FB9B12D11ED47D6A47AF7AFCD3583AC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E3"/>
    <w:rsid w:val="0001704F"/>
    <w:rsid w:val="000E1B72"/>
    <w:rsid w:val="00221346"/>
    <w:rsid w:val="003441D4"/>
    <w:rsid w:val="003507C8"/>
    <w:rsid w:val="003D519A"/>
    <w:rsid w:val="003E7632"/>
    <w:rsid w:val="00400C0C"/>
    <w:rsid w:val="00413C20"/>
    <w:rsid w:val="004B6FA5"/>
    <w:rsid w:val="00566293"/>
    <w:rsid w:val="005748A4"/>
    <w:rsid w:val="0059273D"/>
    <w:rsid w:val="005B3961"/>
    <w:rsid w:val="0060495F"/>
    <w:rsid w:val="006745FC"/>
    <w:rsid w:val="00762692"/>
    <w:rsid w:val="007641C9"/>
    <w:rsid w:val="007D5FE1"/>
    <w:rsid w:val="007F55B2"/>
    <w:rsid w:val="0087155A"/>
    <w:rsid w:val="00895988"/>
    <w:rsid w:val="008F2354"/>
    <w:rsid w:val="009016A2"/>
    <w:rsid w:val="00951884"/>
    <w:rsid w:val="009604E3"/>
    <w:rsid w:val="00965539"/>
    <w:rsid w:val="009830FF"/>
    <w:rsid w:val="009E6641"/>
    <w:rsid w:val="00A21764"/>
    <w:rsid w:val="00A31E00"/>
    <w:rsid w:val="00CF0C9C"/>
    <w:rsid w:val="00CF21FB"/>
    <w:rsid w:val="00D008B8"/>
    <w:rsid w:val="00DB249D"/>
    <w:rsid w:val="00E24D6C"/>
    <w:rsid w:val="00EC3767"/>
    <w:rsid w:val="00ED1354"/>
    <w:rsid w:val="00ED3378"/>
    <w:rsid w:val="00EE750A"/>
    <w:rsid w:val="00F237DF"/>
    <w:rsid w:val="00F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E3"/>
    <w:rPr>
      <w:color w:val="808080"/>
    </w:rPr>
  </w:style>
  <w:style w:type="paragraph" w:customStyle="1" w:styleId="F60C3C401CB44233B338EA6A7A4A6D3A">
    <w:name w:val="F60C3C401CB44233B338EA6A7A4A6D3A"/>
    <w:rsid w:val="009604E3"/>
  </w:style>
  <w:style w:type="paragraph" w:customStyle="1" w:styleId="173E41C57A2D4FB993A5BDC4A51C50FD">
    <w:name w:val="173E41C57A2D4FB993A5BDC4A51C50FD"/>
    <w:rsid w:val="009604E3"/>
  </w:style>
  <w:style w:type="paragraph" w:customStyle="1" w:styleId="B42E3825645546529EFAAD2FE4E59941">
    <w:name w:val="B42E3825645546529EFAAD2FE4E59941"/>
    <w:rsid w:val="009604E3"/>
  </w:style>
  <w:style w:type="paragraph" w:customStyle="1" w:styleId="C5CD2521BC3E40BA91AA7B67AE4D7C07">
    <w:name w:val="C5CD2521BC3E40BA91AA7B67AE4D7C07"/>
    <w:rsid w:val="009604E3"/>
  </w:style>
  <w:style w:type="paragraph" w:customStyle="1" w:styleId="A19C5CBA5C9E4171A7CF29EF42B4620D">
    <w:name w:val="A19C5CBA5C9E4171A7CF29EF42B4620D"/>
    <w:rsid w:val="009604E3"/>
  </w:style>
  <w:style w:type="paragraph" w:customStyle="1" w:styleId="8FA6968F4D3F4826B6503AC6E566CF4C">
    <w:name w:val="8FA6968F4D3F4826B6503AC6E566CF4C"/>
    <w:rsid w:val="009604E3"/>
  </w:style>
  <w:style w:type="paragraph" w:customStyle="1" w:styleId="1490A1B047174613B9C6301521997CD3">
    <w:name w:val="1490A1B047174613B9C6301521997CD3"/>
    <w:rsid w:val="009604E3"/>
  </w:style>
  <w:style w:type="paragraph" w:customStyle="1" w:styleId="CACEBD38E5F0450582E8B4E2EFC2CA3B">
    <w:name w:val="CACEBD38E5F0450582E8B4E2EFC2CA3B"/>
    <w:rsid w:val="009604E3"/>
  </w:style>
  <w:style w:type="paragraph" w:customStyle="1" w:styleId="6A9DCF146FFB4A819712493EAAC06EB9">
    <w:name w:val="6A9DCF146FFB4A819712493EAAC06EB9"/>
    <w:rsid w:val="009604E3"/>
  </w:style>
  <w:style w:type="paragraph" w:customStyle="1" w:styleId="7015F9E71C294366826A3F7914F36B38">
    <w:name w:val="7015F9E71C294366826A3F7914F36B38"/>
    <w:rsid w:val="009604E3"/>
  </w:style>
  <w:style w:type="paragraph" w:customStyle="1" w:styleId="D839C011B046430CA22FE265B2AA6EDE">
    <w:name w:val="D839C011B046430CA22FE265B2AA6EDE"/>
    <w:rsid w:val="009604E3"/>
  </w:style>
  <w:style w:type="paragraph" w:customStyle="1" w:styleId="17D62307F9274CEF8389B5A866F4D8EC">
    <w:name w:val="17D62307F9274CEF8389B5A866F4D8EC"/>
    <w:rsid w:val="009604E3"/>
  </w:style>
  <w:style w:type="paragraph" w:customStyle="1" w:styleId="2C17668107B1402AA81C7370C9876E9D">
    <w:name w:val="2C17668107B1402AA81C7370C9876E9D"/>
    <w:rsid w:val="009604E3"/>
  </w:style>
  <w:style w:type="paragraph" w:customStyle="1" w:styleId="D0E8F47BC60B43CAA9D0FC152BDCB012">
    <w:name w:val="D0E8F47BC60B43CAA9D0FC152BDCB012"/>
    <w:rsid w:val="009604E3"/>
  </w:style>
  <w:style w:type="paragraph" w:customStyle="1" w:styleId="9DD40763CD9A4E9ABFD07F91E1D49CFD">
    <w:name w:val="9DD40763CD9A4E9ABFD07F91E1D49CFD"/>
    <w:rsid w:val="009604E3"/>
  </w:style>
  <w:style w:type="paragraph" w:customStyle="1" w:styleId="2764C56A228F4AB985242B0EE6CD455E">
    <w:name w:val="2764C56A228F4AB985242B0EE6CD455E"/>
    <w:rsid w:val="004B6FA5"/>
  </w:style>
  <w:style w:type="paragraph" w:customStyle="1" w:styleId="001FAA3E85CF4CD2B7C000DECDD701EA">
    <w:name w:val="001FAA3E85CF4CD2B7C000DECDD701EA"/>
    <w:rsid w:val="009016A2"/>
    <w:rPr>
      <w:lang w:val="en-GB" w:eastAsia="en-GB"/>
    </w:rPr>
  </w:style>
  <w:style w:type="paragraph" w:customStyle="1" w:styleId="A6ACC4D0059049FB90326C1C69E40A66">
    <w:name w:val="A6ACC4D0059049FB90326C1C69E40A66"/>
    <w:rsid w:val="00ED1354"/>
    <w:rPr>
      <w:lang w:val="en-GB" w:eastAsia="en-GB"/>
    </w:rPr>
  </w:style>
  <w:style w:type="paragraph" w:customStyle="1" w:styleId="EB726DE9678D4C83A98C60873D1EC609">
    <w:name w:val="EB726DE9678D4C83A98C60873D1EC609"/>
    <w:rsid w:val="000E1B72"/>
    <w:rPr>
      <w:lang w:val="en-US" w:eastAsia="en-US"/>
    </w:rPr>
  </w:style>
  <w:style w:type="paragraph" w:customStyle="1" w:styleId="895F78F596CF4C36A2F753742D5BDA60">
    <w:name w:val="895F78F596CF4C36A2F753742D5BDA60"/>
    <w:rsid w:val="000E1B72"/>
    <w:rPr>
      <w:lang w:val="en-US" w:eastAsia="en-US"/>
    </w:rPr>
  </w:style>
  <w:style w:type="paragraph" w:customStyle="1" w:styleId="36BCE7E17C5142D59D5543F825A6C9FE">
    <w:name w:val="36BCE7E17C5142D59D5543F825A6C9FE"/>
    <w:rsid w:val="000E1B72"/>
    <w:rPr>
      <w:lang w:val="en-US" w:eastAsia="en-US"/>
    </w:rPr>
  </w:style>
  <w:style w:type="paragraph" w:customStyle="1" w:styleId="EEDA5098B480419EA34FC9950A91ACF0">
    <w:name w:val="EEDA5098B480419EA34FC9950A91ACF0"/>
    <w:rsid w:val="00FA2FFE"/>
    <w:rPr>
      <w:kern w:val="2"/>
      <w14:ligatures w14:val="standardContextual"/>
    </w:rPr>
  </w:style>
  <w:style w:type="paragraph" w:customStyle="1" w:styleId="285CBD83CFA143ECAC848ECD5631ABF2">
    <w:name w:val="285CBD83CFA143ECAC848ECD5631ABF2"/>
    <w:rsid w:val="00566293"/>
    <w:rPr>
      <w:kern w:val="2"/>
      <w:lang w:val="en-ID" w:eastAsia="en-ID"/>
      <w14:ligatures w14:val="standardContextual"/>
    </w:rPr>
  </w:style>
  <w:style w:type="paragraph" w:customStyle="1" w:styleId="12341A5328DF4BAEB5778A33154970E7">
    <w:name w:val="12341A5328DF4BAEB5778A33154970E7"/>
    <w:rsid w:val="00566293"/>
    <w:rPr>
      <w:kern w:val="2"/>
      <w:lang w:val="en-ID" w:eastAsia="en-ID"/>
      <w14:ligatures w14:val="standardContextual"/>
    </w:rPr>
  </w:style>
  <w:style w:type="paragraph" w:customStyle="1" w:styleId="532770BC0A0C41618CE76AE2E9A31F3E">
    <w:name w:val="532770BC0A0C41618CE76AE2E9A31F3E"/>
    <w:rsid w:val="00566293"/>
    <w:rPr>
      <w:kern w:val="2"/>
      <w:lang w:val="en-ID" w:eastAsia="en-ID"/>
      <w14:ligatures w14:val="standardContextual"/>
    </w:rPr>
  </w:style>
  <w:style w:type="paragraph" w:customStyle="1" w:styleId="F43EC91D45954DAC8BCB18B024147C4B">
    <w:name w:val="F43EC91D45954DAC8BCB18B024147C4B"/>
    <w:rsid w:val="00566293"/>
    <w:rPr>
      <w:kern w:val="2"/>
      <w:lang w:val="en-ID" w:eastAsia="en-ID"/>
      <w14:ligatures w14:val="standardContextual"/>
    </w:rPr>
  </w:style>
  <w:style w:type="paragraph" w:customStyle="1" w:styleId="BBCDAA92713947CEB1614E28C1C10112">
    <w:name w:val="BBCDAA92713947CEB1614E28C1C10112"/>
    <w:rsid w:val="00566293"/>
    <w:rPr>
      <w:kern w:val="2"/>
      <w:lang w:val="en-ID" w:eastAsia="en-ID"/>
      <w14:ligatures w14:val="standardContextual"/>
    </w:rPr>
  </w:style>
  <w:style w:type="paragraph" w:customStyle="1" w:styleId="3FB9B12D11ED47D6A47AF7AFCD3583AC">
    <w:name w:val="3FB9B12D11ED47D6A47AF7AFCD3583AC"/>
    <w:rsid w:val="00566293"/>
    <w:rPr>
      <w:kern w:val="2"/>
      <w:lang w:val="en-ID" w:eastAsia="en-ID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BE3E5-E329-44B1-ADE4-F10725A7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</Template>
  <TotalTime>118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Mulyana</dc:creator>
  <cp:keywords/>
  <cp:lastModifiedBy>Bintoro Abdillah</cp:lastModifiedBy>
  <cp:revision>47</cp:revision>
  <cp:lastPrinted>2002-03-15T16:02:00Z</cp:lastPrinted>
  <dcterms:created xsi:type="dcterms:W3CDTF">2022-01-12T04:49:00Z</dcterms:created>
  <dcterms:modified xsi:type="dcterms:W3CDTF">2024-01-10T07:38:00Z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</Properties>
</file>